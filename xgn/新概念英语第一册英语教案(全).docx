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"http://bbs.enfamily.cn/viewthread.php?tid=15601&amp;extra=page%3D1"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 xml:space="preserve">Lesson 1 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>Excuse me! 对不起</w:t>
      </w:r>
      <w:r>
        <w:rPr>
          <w:b/>
          <w:kern w:val="0"/>
          <w:sz w:val="28"/>
          <w:szCs w:val="28"/>
        </w:rPr>
        <w:fldChar w:fldCharType="end"/>
      </w:r>
      <w:r>
        <w:rPr>
          <w:rFonts w:hint="eastAsia"/>
          <w:b/>
          <w:kern w:val="0"/>
          <w:sz w:val="28"/>
          <w:szCs w:val="28"/>
        </w:rPr>
        <w:t>！</w:t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2  Is this your… 这是你的……吗？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sz w:val="21"/>
          <w:szCs w:val="21"/>
        </w:rPr>
      </w:pPr>
      <w:r>
        <w:rPr>
          <w:rFonts w:hint="eastAsia" w:ascii="黑体" w:hAnsi="黑体" w:eastAsia="黑体"/>
          <w:b w:val="0"/>
          <w:sz w:val="24"/>
          <w:szCs w:val="24"/>
        </w:rPr>
        <w:t>一、教学目的</w:t>
      </w:r>
    </w:p>
    <w:p>
      <w:pPr>
        <w:numPr>
          <w:ilvl w:val="0"/>
          <w:numId w:val="1"/>
        </w:num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理解主系表结构的陈述、一般疑问式</w:t>
      </w:r>
    </w:p>
    <w:p>
      <w:pPr>
        <w:numPr>
          <w:ilvl w:val="0"/>
          <w:numId w:val="1"/>
        </w:num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初步掌握询问“是否”的方法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sz w:val="24"/>
          <w:szCs w:val="24"/>
        </w:rPr>
      </w:pPr>
      <w:r>
        <w:rPr>
          <w:rFonts w:hint="eastAsia" w:ascii="黑体" w:hAnsi="黑体" w:eastAsia="黑体"/>
          <w:b w:val="0"/>
          <w:sz w:val="24"/>
          <w:szCs w:val="24"/>
        </w:rPr>
        <w:t>二、教学重点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主系表结构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一般疑问句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代词小引</w:t>
      </w:r>
    </w:p>
    <w:p>
      <w:pPr>
        <w:pStyle w:val="2"/>
        <w:spacing w:before="312" w:beforeLines="100" w:beforeAutospacing="0" w:after="0" w:afterAutospacing="0"/>
        <w:rPr>
          <w:rFonts w:hint="eastAsia" w:ascii="黑体" w:hAnsi="黑体" w:eastAsia="黑体"/>
          <w:b w:val="0"/>
          <w:sz w:val="24"/>
          <w:szCs w:val="24"/>
        </w:rPr>
      </w:pPr>
      <w:r>
        <w:rPr>
          <w:rFonts w:hint="eastAsia" w:ascii="黑体" w:hAnsi="黑体" w:eastAsia="黑体"/>
          <w:b w:val="0"/>
          <w:sz w:val="24"/>
          <w:szCs w:val="24"/>
        </w:rPr>
        <w:t>三、教学难点</w:t>
      </w:r>
    </w:p>
    <w:p>
      <w:pPr>
        <w:numPr>
          <w:ilvl w:val="0"/>
          <w:numId w:val="3"/>
        </w:num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人称代词和物主代词的区分运用</w:t>
      </w:r>
    </w:p>
    <w:p>
      <w:pPr>
        <w:numPr>
          <w:ilvl w:val="0"/>
          <w:numId w:val="3"/>
        </w:num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主系表结构及其一般疑问句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sz w:val="24"/>
          <w:szCs w:val="24"/>
        </w:rPr>
      </w:pPr>
      <w:r>
        <w:rPr>
          <w:rFonts w:hint="eastAsia" w:ascii="黑体" w:hAnsi="黑体" w:eastAsia="黑体"/>
          <w:b w:val="0"/>
          <w:sz w:val="24"/>
          <w:szCs w:val="24"/>
        </w:rPr>
        <w:t>四、教学标准</w:t>
      </w:r>
    </w:p>
    <w:p>
      <w:pPr>
        <w:numPr>
          <w:ilvl w:val="0"/>
          <w:numId w:val="4"/>
        </w:num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识别并简单运用主系表结构</w:t>
      </w:r>
    </w:p>
    <w:p>
      <w:pPr>
        <w:numPr>
          <w:ilvl w:val="0"/>
          <w:numId w:val="4"/>
        </w:num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掌握一般疑问句及肯定回答</w:t>
      </w:r>
    </w:p>
    <w:p>
      <w:pPr>
        <w:pStyle w:val="2"/>
        <w:numPr>
          <w:ilvl w:val="0"/>
          <w:numId w:val="5"/>
        </w:numPr>
        <w:spacing w:before="156" w:beforeLines="50" w:beforeAutospacing="0" w:after="0" w:afterAutospacing="0"/>
        <w:rPr>
          <w:rFonts w:hint="eastAsia" w:ascii="黑体" w:hAnsi="华文宋体" w:eastAsia="黑体"/>
          <w:b w:val="0"/>
          <w:sz w:val="24"/>
          <w:szCs w:val="24"/>
        </w:rPr>
      </w:pPr>
      <w:r>
        <w:rPr>
          <w:rFonts w:hint="eastAsia" w:ascii="黑体" w:hAnsi="华文宋体" w:eastAsia="黑体"/>
          <w:b w:val="0"/>
          <w:sz w:val="24"/>
          <w:szCs w:val="24"/>
        </w:rPr>
        <w:t>教学内容</w:t>
      </w:r>
    </w:p>
    <w:p>
      <w:pPr>
        <w:pStyle w:val="2"/>
        <w:numPr>
          <w:ilvl w:val="0"/>
          <w:numId w:val="6"/>
        </w:numPr>
        <w:spacing w:before="0" w:beforeAutospacing="0" w:after="0" w:afterAutospacing="0"/>
        <w:ind w:firstLine="480" w:firstLineChars="20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语法点： </w:t>
      </w:r>
    </w:p>
    <w:p>
      <w:pPr>
        <w:pStyle w:val="2"/>
        <w:numPr>
          <w:ilvl w:val="0"/>
          <w:numId w:val="7"/>
        </w:numPr>
        <w:tabs>
          <w:tab w:val="left" w:pos="1060"/>
        </w:tabs>
        <w:spacing w:before="0" w:beforeAutospacing="0" w:after="0" w:afterAutospacing="0"/>
        <w:ind w:firstLine="215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代词人称代词和物主代词</w:t>
      </w:r>
    </w:p>
    <w:p>
      <w:pPr>
        <w:pStyle w:val="2"/>
        <w:numPr>
          <w:ilvl w:val="0"/>
          <w:numId w:val="7"/>
        </w:numPr>
        <w:tabs>
          <w:tab w:val="left" w:pos="1060"/>
        </w:tabs>
        <w:spacing w:before="0" w:beforeAutospacing="0" w:after="0" w:afterAutospacing="0"/>
        <w:ind w:firstLine="215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Be 动词</w:t>
      </w:r>
    </w:p>
    <w:p>
      <w:pPr>
        <w:pStyle w:val="2"/>
        <w:numPr>
          <w:ilvl w:val="0"/>
          <w:numId w:val="7"/>
        </w:numPr>
        <w:tabs>
          <w:tab w:val="left" w:pos="1060"/>
        </w:tabs>
        <w:spacing w:before="0" w:beforeAutospacing="0" w:after="0" w:afterAutospacing="0"/>
        <w:ind w:firstLine="215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一般疑问句</w:t>
      </w:r>
    </w:p>
    <w:p>
      <w:pPr>
        <w:pStyle w:val="2"/>
        <w:numPr>
          <w:ilvl w:val="0"/>
          <w:numId w:val="7"/>
        </w:numPr>
        <w:tabs>
          <w:tab w:val="left" w:pos="1060"/>
        </w:tabs>
        <w:spacing w:before="0" w:beforeAutospacing="0" w:after="0" w:afterAutospacing="0"/>
        <w:ind w:firstLine="215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主系表结构</w:t>
      </w:r>
      <w:r>
        <w:rPr>
          <w:b w:val="0"/>
          <w:bCs w:val="0"/>
          <w:sz w:val="24"/>
          <w:szCs w:val="24"/>
        </w:rPr>
        <w:t>this为主语</w:t>
      </w:r>
      <w:r>
        <w:rPr>
          <w:rFonts w:hint="eastAsia"/>
          <w:b w:val="0"/>
          <w:bCs w:val="0"/>
          <w:sz w:val="24"/>
          <w:szCs w:val="24"/>
        </w:rPr>
        <w:t>，</w:t>
      </w:r>
      <w:r>
        <w:rPr>
          <w:b w:val="0"/>
          <w:bCs w:val="0"/>
          <w:sz w:val="24"/>
          <w:szCs w:val="24"/>
        </w:rPr>
        <w:t>名词做表语</w:t>
      </w:r>
    </w:p>
    <w:p>
      <w:pPr>
        <w:pStyle w:val="2"/>
        <w:numPr>
          <w:ilvl w:val="0"/>
          <w:numId w:val="7"/>
        </w:numPr>
        <w:tabs>
          <w:tab w:val="left" w:pos="1060"/>
        </w:tabs>
        <w:spacing w:before="0" w:beforeAutospacing="0" w:after="0" w:afterAutospacing="0"/>
        <w:ind w:firstLine="215"/>
        <w:rPr>
          <w:rFonts w:hint="eastAsia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一般疑问句以及它的肯定回答</w:t>
      </w:r>
    </w:p>
    <w:p>
      <w:pPr>
        <w:pStyle w:val="2"/>
        <w:numPr>
          <w:ilvl w:val="0"/>
          <w:numId w:val="6"/>
        </w:numPr>
        <w:spacing w:before="0" w:beforeAutospacing="0" w:after="0" w:afterAutospacing="0"/>
        <w:ind w:firstLine="480" w:firstLineChars="20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语言点： </w:t>
      </w:r>
    </w:p>
    <w:p>
      <w:pPr>
        <w:pStyle w:val="2"/>
        <w:numPr>
          <w:ilvl w:val="0"/>
          <w:numId w:val="8"/>
        </w:numPr>
        <w:tabs>
          <w:tab w:val="left" w:pos="1060"/>
        </w:tabs>
        <w:spacing w:before="0" w:beforeAutospacing="0" w:after="0" w:afterAutospacing="0"/>
        <w:ind w:firstLine="215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打扰他人</w:t>
      </w:r>
    </w:p>
    <w:p>
      <w:pPr>
        <w:pStyle w:val="2"/>
        <w:numPr>
          <w:ilvl w:val="0"/>
          <w:numId w:val="8"/>
        </w:numPr>
        <w:tabs>
          <w:tab w:val="left" w:pos="1060"/>
        </w:tabs>
        <w:spacing w:before="0" w:beforeAutospacing="0" w:after="0" w:afterAutospacing="0"/>
        <w:ind w:firstLine="215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表达谢意</w:t>
      </w:r>
    </w:p>
    <w:p>
      <w:pPr>
        <w:pStyle w:val="2"/>
        <w:numPr>
          <w:ilvl w:val="0"/>
          <w:numId w:val="6"/>
        </w:numPr>
        <w:spacing w:before="0" w:beforeAutospacing="0" w:after="0" w:afterAutospacing="0"/>
        <w:ind w:firstLine="480" w:firstLineChars="20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语音：初步知识，字母、音标介绍 </w:t>
      </w:r>
    </w:p>
    <w:p>
      <w:pPr>
        <w:spacing w:before="156" w:beforeLines="50" w:line="360" w:lineRule="auto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numPr>
          <w:ilvl w:val="0"/>
          <w:numId w:val="9"/>
        </w:num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打扰他人的表达</w:t>
      </w:r>
    </w:p>
    <w:p>
      <w:pPr>
        <w:numPr>
          <w:ilvl w:val="0"/>
          <w:numId w:val="9"/>
        </w:num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表达谢意</w:t>
      </w:r>
    </w:p>
    <w:p>
      <w:pPr>
        <w:widowControl/>
        <w:spacing w:before="312" w:beforeLines="100"/>
        <w:jc w:val="left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"http://bbs.enfamily.cn/viewthread.php?tid=15601&amp;extra=page%3D1"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"http://bbs.enfamily.cn/viewthread.php?tid=15603&amp;extra=page%3D3"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3  Sorry, sir. 对不起，先生。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4  Is this your… 这是你的……吗？</w:t>
      </w:r>
      <w:r>
        <w:rPr>
          <w:b/>
          <w:kern w:val="0"/>
          <w:sz w:val="28"/>
          <w:szCs w:val="28"/>
        </w:rPr>
        <w:fldChar w:fldCharType="end"/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0"/>
        </w:numPr>
        <w:ind w:hanging="20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理解并运用主系表结构的陈述、一般疑问式</w:t>
      </w:r>
    </w:p>
    <w:p>
      <w:pPr>
        <w:numPr>
          <w:ilvl w:val="0"/>
          <w:numId w:val="10"/>
        </w:numPr>
        <w:ind w:hanging="20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掌握询问“是否”的方法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11"/>
        </w:numPr>
        <w:ind w:hanging="20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主系表结构</w:t>
      </w:r>
    </w:p>
    <w:p>
      <w:pPr>
        <w:numPr>
          <w:ilvl w:val="0"/>
          <w:numId w:val="11"/>
        </w:numPr>
        <w:ind w:hanging="20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一般疑问句</w:t>
      </w:r>
    </w:p>
    <w:p>
      <w:pPr>
        <w:numPr>
          <w:ilvl w:val="0"/>
          <w:numId w:val="11"/>
        </w:numPr>
        <w:ind w:hanging="20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代词形容词性物主代词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numPr>
          <w:ilvl w:val="0"/>
          <w:numId w:val="12"/>
        </w:numPr>
        <w:ind w:hanging="20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人称代词和物主代词的区分运用</w:t>
      </w:r>
    </w:p>
    <w:p>
      <w:pPr>
        <w:numPr>
          <w:ilvl w:val="0"/>
          <w:numId w:val="12"/>
        </w:numPr>
        <w:ind w:hanging="20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主系表结构及其一般疑问句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13"/>
        </w:numPr>
        <w:ind w:hanging="20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识别并简单运用主系表结构</w:t>
      </w:r>
    </w:p>
    <w:p>
      <w:pPr>
        <w:numPr>
          <w:ilvl w:val="0"/>
          <w:numId w:val="13"/>
        </w:numPr>
        <w:ind w:hanging="20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掌握一般疑问句及否定回答</w:t>
      </w:r>
    </w:p>
    <w:p>
      <w:pPr>
        <w:widowControl/>
        <w:numPr>
          <w:ilvl w:val="0"/>
          <w:numId w:val="14"/>
        </w:numPr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教学内容</w:t>
      </w:r>
    </w:p>
    <w:p>
      <w:pPr>
        <w:widowControl/>
        <w:numPr>
          <w:ilvl w:val="0"/>
          <w:numId w:val="15"/>
        </w:numPr>
        <w:tabs>
          <w:tab w:val="left" w:pos="420"/>
          <w:tab w:val="left" w:pos="630"/>
          <w:tab w:val="left" w:pos="640"/>
          <w:tab w:val="clear" w:pos="425"/>
        </w:tabs>
        <w:ind w:hanging="20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语法点： </w:t>
      </w:r>
    </w:p>
    <w:p>
      <w:pPr>
        <w:widowControl/>
        <w:numPr>
          <w:ilvl w:val="0"/>
          <w:numId w:val="16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否定陈述句</w:t>
      </w:r>
    </w:p>
    <w:p>
      <w:pPr>
        <w:widowControl/>
        <w:numPr>
          <w:ilvl w:val="0"/>
          <w:numId w:val="16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Be动词的否定形式</w:t>
      </w:r>
    </w:p>
    <w:p>
      <w:pPr>
        <w:widowControl/>
        <w:numPr>
          <w:ilvl w:val="0"/>
          <w:numId w:val="16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代词的功能</w:t>
      </w:r>
    </w:p>
    <w:p>
      <w:pPr>
        <w:widowControl/>
        <w:numPr>
          <w:ilvl w:val="0"/>
          <w:numId w:val="16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一般疑问句</w:t>
      </w:r>
      <w:r>
        <w:rPr>
          <w:rFonts w:hint="eastAsia" w:cs="宋体"/>
          <w:kern w:val="0"/>
          <w:sz w:val="24"/>
        </w:rPr>
        <w:t>及</w:t>
      </w:r>
      <w:r>
        <w:rPr>
          <w:rFonts w:hint="eastAsia" w:ascii="宋体" w:hAnsi="宋体" w:cs="宋体"/>
          <w:kern w:val="0"/>
          <w:sz w:val="24"/>
        </w:rPr>
        <w:t>否</w:t>
      </w:r>
      <w:r>
        <w:rPr>
          <w:rFonts w:hint="eastAsia" w:cs="宋体"/>
          <w:kern w:val="0"/>
          <w:sz w:val="24"/>
        </w:rPr>
        <w:t>回答</w:t>
      </w:r>
    </w:p>
    <w:p>
      <w:pPr>
        <w:widowControl/>
        <w:numPr>
          <w:ilvl w:val="0"/>
          <w:numId w:val="16"/>
        </w:numPr>
        <w:tabs>
          <w:tab w:val="left" w:pos="1060"/>
        </w:tabs>
        <w:ind w:firstLine="215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形容词性物主代词 </w:t>
      </w:r>
      <w:r>
        <w:rPr>
          <w:rFonts w:hint="eastAsia" w:ascii="黑体" w:hAnsi="华文宋体" w:eastAsia="黑体"/>
          <w:sz w:val="24"/>
          <w:szCs w:val="24"/>
        </w:rPr>
        <w:tab/>
      </w:r>
    </w:p>
    <w:p>
      <w:pPr>
        <w:widowControl/>
        <w:numPr>
          <w:ilvl w:val="0"/>
          <w:numId w:val="15"/>
        </w:numPr>
        <w:tabs>
          <w:tab w:val="left" w:pos="420"/>
          <w:tab w:val="left" w:pos="630"/>
          <w:tab w:val="left" w:pos="640"/>
          <w:tab w:val="clear" w:pos="425"/>
        </w:tabs>
        <w:ind w:hanging="20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语言点： </w:t>
      </w:r>
    </w:p>
    <w:p>
      <w:pPr>
        <w:numPr>
          <w:ilvl w:val="0"/>
          <w:numId w:val="17"/>
        </w:numPr>
        <w:tabs>
          <w:tab w:val="left" w:pos="1060"/>
        </w:tabs>
        <w:ind w:firstLine="215"/>
        <w:rPr>
          <w:rFonts w:hint="eastAsia" w:ascii="宋体" w:hAnsi="宋体" w:cs="宋体"/>
          <w:kern w:val="0"/>
          <w:sz w:val="24"/>
        </w:rPr>
      </w:pPr>
      <w:r>
        <w:rPr>
          <w:rFonts w:hint="eastAsia"/>
          <w:sz w:val="24"/>
          <w:szCs w:val="24"/>
        </w:rPr>
        <w:t>询问“是否”</w:t>
      </w:r>
    </w:p>
    <w:p>
      <w:pPr>
        <w:numPr>
          <w:ilvl w:val="0"/>
          <w:numId w:val="17"/>
        </w:numPr>
        <w:tabs>
          <w:tab w:val="left" w:pos="1060"/>
        </w:tabs>
        <w:ind w:firstLine="215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表达歉意</w:t>
      </w:r>
    </w:p>
    <w:p>
      <w:pPr>
        <w:widowControl/>
        <w:numPr>
          <w:ilvl w:val="0"/>
          <w:numId w:val="15"/>
        </w:numPr>
        <w:tabs>
          <w:tab w:val="left" w:pos="420"/>
          <w:tab w:val="left" w:pos="630"/>
          <w:tab w:val="left" w:pos="640"/>
          <w:tab w:val="clear" w:pos="425"/>
        </w:tabs>
        <w:ind w:hanging="20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语音：字母、音标介绍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numPr>
          <w:ilvl w:val="0"/>
          <w:numId w:val="18"/>
        </w:numPr>
        <w:ind w:hanging="20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询问“是否”</w:t>
      </w:r>
    </w:p>
    <w:p>
      <w:pPr>
        <w:numPr>
          <w:ilvl w:val="0"/>
          <w:numId w:val="18"/>
        </w:numPr>
        <w:ind w:hanging="205"/>
        <w:rPr>
          <w:rFonts w:hint="eastAsia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>向</w:t>
      </w:r>
      <w:r>
        <w:rPr>
          <w:rFonts w:ascii="宋体" w:hAnsi="宋体" w:cs="宋体"/>
          <w:kern w:val="0"/>
          <w:sz w:val="24"/>
        </w:rPr>
        <w:t>别人道歉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"http://bbs.enfamily.cn/viewthread.php?tid=15604&amp;extra=page%3D3"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5  Nice to meet you 很高兴见到你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6  What make is it? 它是什么牌子的？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9"/>
        </w:numPr>
        <w:tabs>
          <w:tab w:val="left" w:pos="425"/>
        </w:tabs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灵活运用主系表结构</w:t>
      </w:r>
    </w:p>
    <w:p>
      <w:pPr>
        <w:numPr>
          <w:ilvl w:val="0"/>
          <w:numId w:val="19"/>
        </w:numPr>
        <w:tabs>
          <w:tab w:val="left" w:pos="425"/>
        </w:tabs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见面寒暄及介绍第三方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二、教学重点</w:t>
      </w:r>
    </w:p>
    <w:p>
      <w:pPr>
        <w:pStyle w:val="2"/>
        <w:numPr>
          <w:ilvl w:val="0"/>
          <w:numId w:val="20"/>
        </w:numPr>
        <w:tabs>
          <w:tab w:val="left" w:pos="425"/>
        </w:tabs>
        <w:spacing w:before="0" w:beforeAutospacing="0" w:after="0" w:afterAutospacing="0"/>
        <w:ind w:firstLine="480" w:firstLineChars="20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主系表结构的人称变化</w:t>
      </w:r>
    </w:p>
    <w:p>
      <w:pPr>
        <w:pStyle w:val="2"/>
        <w:numPr>
          <w:ilvl w:val="0"/>
          <w:numId w:val="20"/>
        </w:numPr>
        <w:tabs>
          <w:tab w:val="left" w:pos="425"/>
        </w:tabs>
        <w:spacing w:before="0" w:beforeAutospacing="0" w:after="0" w:afterAutospacing="0"/>
        <w:ind w:firstLine="480" w:firstLineChars="20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主系表结构的特殊疑问句</w:t>
      </w:r>
    </w:p>
    <w:p>
      <w:pPr>
        <w:pStyle w:val="2"/>
        <w:numPr>
          <w:ilvl w:val="0"/>
          <w:numId w:val="21"/>
        </w:numPr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教学难点</w:t>
      </w:r>
    </w:p>
    <w:p>
      <w:pPr>
        <w:widowControl/>
        <w:numPr>
          <w:ilvl w:val="0"/>
          <w:numId w:val="22"/>
        </w:numPr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主系表结构的第三人称</w:t>
      </w:r>
    </w:p>
    <w:p>
      <w:pPr>
        <w:widowControl/>
        <w:numPr>
          <w:ilvl w:val="0"/>
          <w:numId w:val="22"/>
        </w:numPr>
        <w:spacing w:line="360" w:lineRule="auto"/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特殊疑问句的基本结构和回答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四、教学标准</w:t>
      </w:r>
    </w:p>
    <w:p>
      <w:pPr>
        <w:widowControl/>
        <w:numPr>
          <w:ilvl w:val="0"/>
          <w:numId w:val="23"/>
        </w:numPr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熟练运用主系表结构的陈述式和一般疑问式</w:t>
      </w:r>
    </w:p>
    <w:p>
      <w:pPr>
        <w:widowControl/>
        <w:numPr>
          <w:ilvl w:val="0"/>
          <w:numId w:val="23"/>
        </w:numPr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了解特殊疑问句的结构及回答</w:t>
      </w:r>
    </w:p>
    <w:p>
      <w:pPr>
        <w:pStyle w:val="2"/>
        <w:spacing w:before="156" w:beforeLines="50" w:beforeAutospacing="0" w:after="0" w:afterAutospacing="0"/>
        <w:rPr>
          <w:rFonts w:hint="eastAsia" w:ascii="黑体" w:hAnsi="华文宋体" w:eastAsia="黑体"/>
          <w:b w:val="0"/>
          <w:bCs w:val="0"/>
          <w:sz w:val="24"/>
          <w:szCs w:val="24"/>
        </w:rPr>
      </w:pPr>
      <w:r>
        <w:rPr>
          <w:rFonts w:hint="eastAsia" w:ascii="黑体" w:hAnsi="华文宋体" w:eastAsia="黑体"/>
          <w:b w:val="0"/>
          <w:bCs w:val="0"/>
          <w:sz w:val="24"/>
          <w:szCs w:val="24"/>
        </w:rPr>
        <w:t>五、教学内容</w:t>
      </w:r>
    </w:p>
    <w:p>
      <w:pPr>
        <w:widowControl/>
        <w:numPr>
          <w:ilvl w:val="0"/>
          <w:numId w:val="24"/>
        </w:numPr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widowControl/>
        <w:numPr>
          <w:ilvl w:val="0"/>
          <w:numId w:val="25"/>
        </w:numPr>
        <w:ind w:firstLine="415"/>
        <w:jc w:val="left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主系表结构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主语为第三人称单数</w:t>
      </w:r>
      <w:r>
        <w:rPr>
          <w:rFonts w:hint="eastAsia" w:ascii="宋体" w:hAnsi="宋体"/>
          <w:sz w:val="24"/>
          <w:szCs w:val="24"/>
        </w:rPr>
        <w:t>)</w:t>
      </w:r>
    </w:p>
    <w:p>
      <w:pPr>
        <w:widowControl/>
        <w:numPr>
          <w:ilvl w:val="0"/>
          <w:numId w:val="25"/>
        </w:numPr>
        <w:ind w:firstLine="415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冠词</w:t>
      </w:r>
      <w:r>
        <w:rPr>
          <w:rFonts w:ascii="宋体" w:hAnsi="宋体"/>
          <w:sz w:val="24"/>
          <w:szCs w:val="24"/>
        </w:rPr>
        <w:t>a/an 的使用</w:t>
      </w:r>
    </w:p>
    <w:p>
      <w:pPr>
        <w:widowControl/>
        <w:numPr>
          <w:ilvl w:val="0"/>
          <w:numId w:val="25"/>
        </w:numPr>
        <w:ind w:firstLine="415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特殊疑问句及常用特殊疑问词</w:t>
      </w:r>
    </w:p>
    <w:p>
      <w:pPr>
        <w:widowControl/>
        <w:numPr>
          <w:ilvl w:val="0"/>
          <w:numId w:val="24"/>
        </w:numPr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语言点：询问国籍及国籍表达</w:t>
      </w:r>
    </w:p>
    <w:p>
      <w:pPr>
        <w:widowControl/>
        <w:numPr>
          <w:ilvl w:val="0"/>
          <w:numId w:val="24"/>
        </w:numPr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语音：辅音 爆破音</w:t>
      </w:r>
    </w:p>
    <w:p>
      <w:pPr>
        <w:spacing w:before="156" w:beforeLines="50" w:line="360" w:lineRule="auto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widowControl/>
        <w:numPr>
          <w:ilvl w:val="0"/>
          <w:numId w:val="26"/>
        </w:num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初次见面的问候以及</w:t>
      </w:r>
      <w:r>
        <w:rPr>
          <w:rFonts w:ascii="宋体" w:hAnsi="宋体"/>
          <w:sz w:val="24"/>
          <w:szCs w:val="24"/>
        </w:rPr>
        <w:t>介绍别人</w:t>
      </w:r>
    </w:p>
    <w:p>
      <w:pPr>
        <w:widowControl/>
        <w:numPr>
          <w:ilvl w:val="0"/>
          <w:numId w:val="26"/>
        </w:num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询问物品的品牌</w:t>
      </w:r>
    </w:p>
    <w:p>
      <w:pPr>
        <w:ind w:left="420"/>
        <w:rPr>
          <w:rFonts w:hint="eastAsia"/>
          <w:sz w:val="24"/>
          <w:szCs w:val="24"/>
        </w:rPr>
      </w:pP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"http://bbs.enfamily.cn/thread-15606-1-1.html"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7  Are you a teacher?你是教师吗？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8  What's your job? 你是做什么工作的？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pStyle w:val="2"/>
        <w:numPr>
          <w:ilvl w:val="0"/>
          <w:numId w:val="27"/>
        </w:numPr>
        <w:tabs>
          <w:tab w:val="left" w:pos="425"/>
        </w:tabs>
        <w:spacing w:before="0" w:beforeAutospacing="0" w:after="0" w:afterAutospacing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灵活运用主系表结构</w:t>
      </w:r>
    </w:p>
    <w:p>
      <w:pPr>
        <w:pStyle w:val="2"/>
        <w:numPr>
          <w:ilvl w:val="0"/>
          <w:numId w:val="27"/>
        </w:numPr>
        <w:tabs>
          <w:tab w:val="left" w:pos="425"/>
        </w:tabs>
        <w:spacing w:before="0" w:beforeAutospacing="0" w:after="0" w:afterAutospacing="0"/>
        <w:rPr>
          <w:rFonts w:hint="eastAsia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掌握特殊疑问句结构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pStyle w:val="2"/>
        <w:numPr>
          <w:ilvl w:val="0"/>
          <w:numId w:val="28"/>
        </w:numPr>
        <w:tabs>
          <w:tab w:val="left" w:pos="425"/>
        </w:tabs>
        <w:spacing w:before="0" w:beforeAutospacing="0" w:after="0" w:afterAutospacing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不同人称的主系表结构</w:t>
      </w:r>
    </w:p>
    <w:p>
      <w:pPr>
        <w:pStyle w:val="2"/>
        <w:numPr>
          <w:ilvl w:val="0"/>
          <w:numId w:val="28"/>
        </w:numPr>
        <w:tabs>
          <w:tab w:val="left" w:pos="425"/>
        </w:tabs>
        <w:spacing w:before="0" w:beforeAutospacing="0" w:after="0" w:afterAutospacing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主系表结构的特殊疑问句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pStyle w:val="2"/>
        <w:numPr>
          <w:ilvl w:val="0"/>
          <w:numId w:val="29"/>
        </w:numPr>
        <w:tabs>
          <w:tab w:val="left" w:pos="425"/>
        </w:tabs>
        <w:spacing w:before="0" w:beforeAutospacing="0" w:after="0" w:afterAutospacing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主系表结构不同人称的运用</w:t>
      </w:r>
    </w:p>
    <w:p>
      <w:pPr>
        <w:pStyle w:val="2"/>
        <w:numPr>
          <w:ilvl w:val="0"/>
          <w:numId w:val="29"/>
        </w:numPr>
        <w:tabs>
          <w:tab w:val="left" w:pos="425"/>
        </w:tabs>
        <w:spacing w:before="0" w:beforeAutospacing="0" w:after="0" w:afterAutospacing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特殊疑问句的结构及回答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pStyle w:val="2"/>
        <w:numPr>
          <w:ilvl w:val="0"/>
          <w:numId w:val="30"/>
        </w:numPr>
        <w:tabs>
          <w:tab w:val="left" w:pos="425"/>
        </w:tabs>
        <w:spacing w:before="0" w:beforeAutospacing="0" w:after="0" w:afterAutospacing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灵活运用主系表结构(单数各人称)</w:t>
      </w:r>
    </w:p>
    <w:p>
      <w:pPr>
        <w:pStyle w:val="2"/>
        <w:numPr>
          <w:ilvl w:val="0"/>
          <w:numId w:val="30"/>
        </w:numPr>
        <w:tabs>
          <w:tab w:val="left" w:pos="425"/>
        </w:tabs>
        <w:spacing w:before="0" w:beforeAutospacing="0" w:after="0" w:afterAutospacing="0"/>
        <w:rPr>
          <w:rFonts w:hint="eastAsia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理解运用特殊疑问句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widowControl/>
        <w:numPr>
          <w:ilvl w:val="0"/>
          <w:numId w:val="31"/>
        </w:numPr>
        <w:tabs>
          <w:tab w:val="left" w:pos="425"/>
        </w:tabs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widowControl/>
        <w:numPr>
          <w:ilvl w:val="0"/>
          <w:numId w:val="32"/>
        </w:numPr>
        <w:ind w:firstLine="415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主系表结构(主语为第二人称)</w:t>
      </w:r>
    </w:p>
    <w:p>
      <w:pPr>
        <w:widowControl/>
        <w:numPr>
          <w:ilvl w:val="0"/>
          <w:numId w:val="32"/>
        </w:numPr>
        <w:ind w:firstLine="415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特殊疑问句(What引导、含系动词)</w:t>
      </w:r>
    </w:p>
    <w:p>
      <w:pPr>
        <w:widowControl/>
        <w:numPr>
          <w:ilvl w:val="0"/>
          <w:numId w:val="31"/>
        </w:numPr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语言点： </w:t>
      </w:r>
    </w:p>
    <w:p>
      <w:pPr>
        <w:widowControl/>
        <w:numPr>
          <w:ilvl w:val="0"/>
          <w:numId w:val="33"/>
        </w:numPr>
        <w:ind w:firstLine="415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</w:rPr>
        <w:t>自我介绍和相互认识</w:t>
      </w:r>
    </w:p>
    <w:p>
      <w:pPr>
        <w:widowControl/>
        <w:numPr>
          <w:ilvl w:val="0"/>
          <w:numId w:val="33"/>
        </w:numPr>
        <w:ind w:firstLine="4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询问工作及表达职业</w:t>
      </w:r>
    </w:p>
    <w:p>
      <w:pPr>
        <w:widowControl/>
        <w:numPr>
          <w:ilvl w:val="0"/>
          <w:numId w:val="33"/>
        </w:numPr>
        <w:ind w:firstLine="415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询问国籍及国籍表达</w:t>
      </w:r>
    </w:p>
    <w:p>
      <w:pPr>
        <w:widowControl/>
        <w:numPr>
          <w:ilvl w:val="0"/>
          <w:numId w:val="31"/>
        </w:numPr>
        <w:autoSpaceDN w:val="0"/>
        <w:spacing w:line="270" w:lineRule="atLeast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语音：辅音 爆破音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widowControl/>
        <w:numPr>
          <w:ilvl w:val="0"/>
          <w:numId w:val="34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介绍自己及他人</w:t>
      </w:r>
    </w:p>
    <w:p>
      <w:pPr>
        <w:widowControl/>
        <w:numPr>
          <w:ilvl w:val="0"/>
          <w:numId w:val="34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询问工作</w:t>
      </w:r>
      <w:r>
        <w:rPr>
          <w:rFonts w:hint="eastAsia" w:ascii="宋体" w:hAnsi="宋体" w:cs="宋体"/>
          <w:kern w:val="0"/>
          <w:sz w:val="24"/>
        </w:rPr>
        <w:t>及回答</w:t>
      </w:r>
    </w:p>
    <w:p>
      <w:pPr>
        <w:widowControl/>
        <w:spacing w:before="312" w:beforeLines="100"/>
        <w:jc w:val="left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"http://bbs.enfamily.cn/viewthread.php?tid=15601&amp;extra=page%3D1"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fldChar w:fldCharType="end"/>
      </w: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"http://bbs.enfamily.cn/thread-15607-1-1.html"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9  How are you today? 今天好吗？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10  Look at…看……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widowControl/>
        <w:numPr>
          <w:ilvl w:val="0"/>
          <w:numId w:val="35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理解不同特殊疑问词引导的特殊疑问句</w:t>
      </w:r>
    </w:p>
    <w:p>
      <w:pPr>
        <w:widowControl/>
        <w:numPr>
          <w:ilvl w:val="0"/>
          <w:numId w:val="35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运用主系表结构（形容词作表语）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widowControl/>
        <w:numPr>
          <w:ilvl w:val="0"/>
          <w:numId w:val="36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主系表结构中的表语</w:t>
      </w:r>
    </w:p>
    <w:p>
      <w:pPr>
        <w:widowControl/>
        <w:numPr>
          <w:ilvl w:val="0"/>
          <w:numId w:val="36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不同特殊疑问词的特殊疑问句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widowControl/>
        <w:numPr>
          <w:ilvl w:val="0"/>
          <w:numId w:val="37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理解句子成分表语</w:t>
      </w:r>
    </w:p>
    <w:p>
      <w:pPr>
        <w:widowControl/>
        <w:numPr>
          <w:ilvl w:val="0"/>
          <w:numId w:val="37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不同特殊疑问词的特殊疑问句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widowControl/>
        <w:numPr>
          <w:ilvl w:val="0"/>
          <w:numId w:val="38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掌握主系表结构，对句子成分有初步认识</w:t>
      </w:r>
    </w:p>
    <w:p>
      <w:pPr>
        <w:widowControl/>
        <w:numPr>
          <w:ilvl w:val="0"/>
          <w:numId w:val="38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掌握特殊疑问句的结构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widowControl/>
        <w:numPr>
          <w:ilvl w:val="0"/>
          <w:numId w:val="39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语法点： </w:t>
      </w:r>
    </w:p>
    <w:p>
      <w:pPr>
        <w:widowControl/>
        <w:numPr>
          <w:ilvl w:val="0"/>
          <w:numId w:val="40"/>
        </w:numPr>
        <w:tabs>
          <w:tab w:val="left" w:pos="84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主系表结构形容词做表语</w:t>
      </w:r>
    </w:p>
    <w:p>
      <w:pPr>
        <w:widowControl/>
        <w:numPr>
          <w:ilvl w:val="0"/>
          <w:numId w:val="40"/>
        </w:numPr>
        <w:tabs>
          <w:tab w:val="left" w:pos="84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特殊疑问句(How引导)</w:t>
      </w:r>
    </w:p>
    <w:p>
      <w:pPr>
        <w:widowControl/>
        <w:numPr>
          <w:ilvl w:val="0"/>
          <w:numId w:val="40"/>
        </w:numPr>
        <w:tabs>
          <w:tab w:val="left" w:pos="84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表示位置</w:t>
      </w:r>
      <w:r>
        <w:rPr>
          <w:rFonts w:hint="eastAsia" w:ascii="宋体" w:hAnsi="宋体" w:cs="宋体"/>
          <w:kern w:val="0"/>
          <w:sz w:val="24"/>
        </w:rPr>
        <w:t>的</w:t>
      </w:r>
      <w:r>
        <w:rPr>
          <w:rFonts w:ascii="宋体" w:hAnsi="宋体" w:cs="宋体"/>
          <w:kern w:val="0"/>
          <w:sz w:val="24"/>
        </w:rPr>
        <w:t>介词短语</w:t>
      </w:r>
    </w:p>
    <w:p>
      <w:pPr>
        <w:widowControl/>
        <w:numPr>
          <w:ilvl w:val="0"/>
          <w:numId w:val="40"/>
        </w:numPr>
        <w:tabs>
          <w:tab w:val="left" w:pos="84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“看”的表达</w:t>
      </w:r>
      <w:r>
        <w:rPr>
          <w:rFonts w:hint="eastAsia" w:ascii="宋体" w:hAnsi="宋体" w:cs="宋体"/>
          <w:kern w:val="0"/>
          <w:sz w:val="24"/>
        </w:rPr>
        <w:tab/>
      </w:r>
    </w:p>
    <w:p>
      <w:pPr>
        <w:widowControl/>
        <w:numPr>
          <w:ilvl w:val="0"/>
          <w:numId w:val="39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语言点： </w:t>
      </w:r>
    </w:p>
    <w:p>
      <w:pPr>
        <w:widowControl/>
        <w:tabs>
          <w:tab w:val="left" w:pos="425"/>
          <w:tab w:val="left" w:pos="1260"/>
        </w:tabs>
        <w:ind w:left="7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相互问候</w:t>
      </w:r>
      <w:r>
        <w:rPr>
          <w:rFonts w:hint="eastAsia" w:ascii="宋体" w:hAnsi="宋体" w:cs="宋体"/>
          <w:kern w:val="0"/>
          <w:sz w:val="24"/>
        </w:rPr>
        <w:t>用语</w:t>
      </w:r>
    </w:p>
    <w:p>
      <w:pPr>
        <w:widowControl/>
        <w:numPr>
          <w:ilvl w:val="0"/>
          <w:numId w:val="39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语音：元音 前元音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widowControl/>
        <w:numPr>
          <w:ilvl w:val="0"/>
          <w:numId w:val="41"/>
        </w:numPr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朋友或熟识的人之间</w:t>
      </w:r>
      <w:r>
        <w:rPr>
          <w:rFonts w:hint="eastAsia" w:ascii="宋体" w:hAnsi="宋体" w:cs="宋体"/>
          <w:kern w:val="0"/>
          <w:sz w:val="24"/>
        </w:rPr>
        <w:t>的</w:t>
      </w:r>
      <w:r>
        <w:rPr>
          <w:rFonts w:ascii="宋体" w:hAnsi="宋体" w:cs="宋体"/>
          <w:kern w:val="0"/>
          <w:sz w:val="24"/>
        </w:rPr>
        <w:t>问候</w:t>
      </w:r>
    </w:p>
    <w:p>
      <w:pPr>
        <w:widowControl/>
        <w:numPr>
          <w:ilvl w:val="0"/>
          <w:numId w:val="41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询问某人身体状况 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"http://bbs.enfamily.cn/thread-15608-1-11.html"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11  Is this your shirt? 这是你的衬衫吗？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ind w:left="6746" w:hanging="6746" w:hangingChars="24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12  Whose is this…？This is my/your/his/her…这……是谁的？这是我的/你的/他的/她的</w:t>
      </w:r>
    </w:p>
    <w:p>
      <w:pPr>
        <w:widowControl/>
        <w:ind w:left="5279" w:hanging="5279" w:hangingChars="1878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Whose is that…？That is my/your/his/her…那……是谁的？那是我的/你的/他的/她的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widowControl/>
        <w:numPr>
          <w:ilvl w:val="0"/>
          <w:numId w:val="42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对一般现在时主系表结构有较系统的认识</w:t>
      </w:r>
    </w:p>
    <w:p>
      <w:pPr>
        <w:widowControl/>
        <w:numPr>
          <w:ilvl w:val="0"/>
          <w:numId w:val="42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理解并运用不同特殊疑问词引导的特殊疑问句</w:t>
      </w:r>
    </w:p>
    <w:p>
      <w:pPr>
        <w:widowControl/>
        <w:numPr>
          <w:ilvl w:val="0"/>
          <w:numId w:val="42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初步认识名词所有格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widowControl/>
        <w:numPr>
          <w:ilvl w:val="0"/>
          <w:numId w:val="43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一般现在时主系表结构的系统知识</w:t>
      </w:r>
    </w:p>
    <w:p>
      <w:pPr>
        <w:widowControl/>
        <w:numPr>
          <w:ilvl w:val="0"/>
          <w:numId w:val="43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特殊疑问句的熟练运用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widowControl/>
        <w:numPr>
          <w:ilvl w:val="0"/>
          <w:numId w:val="44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主系表结构一般现在时的不同人称、不同句式的表达</w:t>
      </w:r>
    </w:p>
    <w:p>
      <w:pPr>
        <w:widowControl/>
        <w:numPr>
          <w:ilvl w:val="0"/>
          <w:numId w:val="44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名词所有格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widowControl/>
        <w:numPr>
          <w:ilvl w:val="0"/>
          <w:numId w:val="45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能转换一般现在时的人称及陈述式、一般疑问式和特殊疑问式</w:t>
      </w:r>
    </w:p>
    <w:p>
      <w:pPr>
        <w:widowControl/>
        <w:numPr>
          <w:ilvl w:val="0"/>
          <w:numId w:val="45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初步了解名词所有格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widowControl/>
        <w:numPr>
          <w:ilvl w:val="0"/>
          <w:numId w:val="46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语法点： </w:t>
      </w:r>
    </w:p>
    <w:p>
      <w:pPr>
        <w:widowControl/>
        <w:numPr>
          <w:ilvl w:val="0"/>
          <w:numId w:val="47"/>
        </w:numPr>
        <w:tabs>
          <w:tab w:val="left" w:pos="84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特殊疑问句(Whose引导)</w:t>
      </w:r>
    </w:p>
    <w:p>
      <w:pPr>
        <w:widowControl/>
        <w:numPr>
          <w:ilvl w:val="0"/>
          <w:numId w:val="47"/>
        </w:numPr>
        <w:tabs>
          <w:tab w:val="left" w:pos="84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名词</w:t>
      </w:r>
      <w:r>
        <w:rPr>
          <w:rFonts w:hint="eastAsia" w:ascii="宋体" w:hAnsi="宋体" w:cs="宋体"/>
          <w:kern w:val="0"/>
          <w:sz w:val="24"/>
        </w:rPr>
        <w:t>性物主代词</w:t>
      </w:r>
    </w:p>
    <w:p>
      <w:pPr>
        <w:widowControl/>
        <w:numPr>
          <w:ilvl w:val="0"/>
          <w:numId w:val="47"/>
        </w:numPr>
        <w:tabs>
          <w:tab w:val="left" w:pos="84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名词所有格（'s）</w:t>
      </w:r>
    </w:p>
    <w:p>
      <w:pPr>
        <w:widowControl/>
        <w:numPr>
          <w:ilvl w:val="0"/>
          <w:numId w:val="47"/>
        </w:numPr>
        <w:tabs>
          <w:tab w:val="left" w:pos="84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系统讲解一般现在时</w:t>
      </w:r>
      <w:r>
        <w:rPr>
          <w:rFonts w:hint="eastAsia" w:ascii="宋体" w:hAnsi="宋体" w:cs="宋体"/>
          <w:kern w:val="0"/>
          <w:sz w:val="24"/>
        </w:rPr>
        <w:t>的主系表结构</w:t>
      </w:r>
    </w:p>
    <w:p>
      <w:pPr>
        <w:widowControl/>
        <w:numPr>
          <w:ilvl w:val="0"/>
          <w:numId w:val="46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语言点： </w:t>
      </w:r>
    </w:p>
    <w:p>
      <w:pPr>
        <w:widowControl/>
        <w:tabs>
          <w:tab w:val="left" w:pos="1260"/>
        </w:tabs>
        <w:ind w:left="640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询问这是你的吗？</w:t>
      </w:r>
    </w:p>
    <w:p>
      <w:pPr>
        <w:widowControl/>
        <w:numPr>
          <w:ilvl w:val="0"/>
          <w:numId w:val="46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语音：元音 前元音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ascii="宋体" w:hAnsi="宋体" w:cs="宋体"/>
          <w:kern w:val="0"/>
          <w:sz w:val="24"/>
        </w:rPr>
        <w:t>询问</w:t>
      </w:r>
      <w:r>
        <w:rPr>
          <w:rFonts w:hint="eastAsia" w:ascii="宋体" w:hAnsi="宋体" w:cs="宋体"/>
          <w:kern w:val="0"/>
          <w:sz w:val="24"/>
        </w:rPr>
        <w:t>“</w:t>
      </w:r>
      <w:r>
        <w:rPr>
          <w:rFonts w:ascii="宋体" w:hAnsi="宋体" w:cs="宋体"/>
          <w:kern w:val="0"/>
          <w:sz w:val="24"/>
        </w:rPr>
        <w:t>这是谁的</w:t>
      </w:r>
      <w:r>
        <w:rPr>
          <w:rFonts w:hint="eastAsia" w:ascii="宋体" w:hAnsi="宋体" w:cs="宋体"/>
          <w:kern w:val="0"/>
          <w:sz w:val="24"/>
        </w:rPr>
        <w:t>……？”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"http://bbs.enfamily.cn/thread-15610-1-11.html"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13  A new dress 一件新连衣裙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14  What colour's your…？你的……是什么颜色的？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widowControl/>
        <w:numPr>
          <w:ilvl w:val="0"/>
          <w:numId w:val="48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运用不同特殊疑问词引导的特殊疑问句</w:t>
      </w:r>
    </w:p>
    <w:p>
      <w:pPr>
        <w:widowControl/>
        <w:numPr>
          <w:ilvl w:val="0"/>
          <w:numId w:val="48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理解并运用名词所有格</w:t>
      </w:r>
    </w:p>
    <w:p>
      <w:pPr>
        <w:widowControl/>
        <w:numPr>
          <w:ilvl w:val="0"/>
          <w:numId w:val="48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初步理解祈使句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widowControl/>
        <w:numPr>
          <w:ilvl w:val="0"/>
          <w:numId w:val="49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名词所有格与形容词性物主代词</w:t>
      </w:r>
    </w:p>
    <w:p>
      <w:pPr>
        <w:widowControl/>
        <w:numPr>
          <w:ilvl w:val="0"/>
          <w:numId w:val="49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祈使句的结构及用法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widowControl/>
        <w:ind w:left="4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祈使句的结构及用法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widowControl/>
        <w:numPr>
          <w:ilvl w:val="0"/>
          <w:numId w:val="50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掌握名词所有格的一般用法</w:t>
      </w:r>
    </w:p>
    <w:p>
      <w:pPr>
        <w:widowControl/>
        <w:numPr>
          <w:ilvl w:val="0"/>
          <w:numId w:val="50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掌握祈使句结构并运用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widowControl/>
        <w:numPr>
          <w:ilvl w:val="0"/>
          <w:numId w:val="51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语法点： </w:t>
      </w:r>
    </w:p>
    <w:p>
      <w:pPr>
        <w:widowControl/>
        <w:numPr>
          <w:ilvl w:val="0"/>
          <w:numId w:val="52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特殊疑问句(What colour引导)</w:t>
      </w:r>
    </w:p>
    <w:p>
      <w:pPr>
        <w:widowControl/>
        <w:numPr>
          <w:ilvl w:val="0"/>
          <w:numId w:val="52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祁使句</w:t>
      </w:r>
    </w:p>
    <w:p>
      <w:pPr>
        <w:widowControl/>
        <w:numPr>
          <w:ilvl w:val="0"/>
          <w:numId w:val="52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名词性物主代词</w:t>
      </w:r>
    </w:p>
    <w:p>
      <w:pPr>
        <w:widowControl/>
        <w:numPr>
          <w:ilvl w:val="0"/>
          <w:numId w:val="52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名词所有格（'s）</w:t>
      </w:r>
    </w:p>
    <w:p>
      <w:pPr>
        <w:widowControl/>
        <w:numPr>
          <w:ilvl w:val="0"/>
          <w:numId w:val="51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语言点：询问颜色的句型</w:t>
      </w:r>
    </w:p>
    <w:p>
      <w:pPr>
        <w:widowControl/>
        <w:numPr>
          <w:ilvl w:val="0"/>
          <w:numId w:val="51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语音：元音 前元音</w:t>
      </w:r>
    </w:p>
    <w:p>
      <w:pPr>
        <w:widowControl/>
        <w:spacing w:before="156" w:beforeLines="50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widowControl/>
        <w:ind w:left="4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询问颜色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"http://bbs.enfamily.cn/thread-15611-1-1.html"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15  Your passports, please. 请出示你们的护照。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16  Are you…? 你是……吗？</w:t>
      </w:r>
    </w:p>
    <w:p>
      <w:pPr>
        <w:widowControl/>
        <w:jc w:val="left"/>
        <w:rPr>
          <w:rFonts w:hint="eastAsia" w:ascii="华文宋体" w:hAnsi="华文宋体" w:eastAsia="华文宋体"/>
          <w:bCs/>
        </w:rPr>
      </w:pPr>
      <w:r>
        <w:rPr>
          <w:rFonts w:hint="eastAsia" w:ascii="黑体" w:hAnsi="黑体" w:eastAsia="黑体"/>
          <w:bCs/>
          <w:sz w:val="24"/>
          <w:szCs w:val="24"/>
        </w:rPr>
        <w:t>一、教学目的</w:t>
      </w:r>
    </w:p>
    <w:p>
      <w:pPr>
        <w:widowControl/>
        <w:numPr>
          <w:ilvl w:val="0"/>
          <w:numId w:val="53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理解名词的数及可数名词的复数形式</w:t>
      </w:r>
    </w:p>
    <w:p>
      <w:pPr>
        <w:widowControl/>
        <w:numPr>
          <w:ilvl w:val="0"/>
          <w:numId w:val="53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可数名词单数与复数的表达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widowControl/>
        <w:ind w:left="4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可数名词的复数形式及变化规则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widowControl/>
        <w:ind w:left="4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可数名词复数形式的变化规则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widowControl/>
        <w:ind w:left="4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理解名词复数的用法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widowControl/>
        <w:numPr>
          <w:ilvl w:val="0"/>
          <w:numId w:val="54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语法点： </w:t>
      </w:r>
    </w:p>
    <w:p>
      <w:pPr>
        <w:widowControl/>
        <w:numPr>
          <w:ilvl w:val="0"/>
          <w:numId w:val="55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名词的数</w:t>
      </w:r>
    </w:p>
    <w:p>
      <w:pPr>
        <w:widowControl/>
        <w:numPr>
          <w:ilvl w:val="0"/>
          <w:numId w:val="55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可数名词的复数形式及变化规则</w:t>
      </w:r>
    </w:p>
    <w:p>
      <w:pPr>
        <w:widowControl/>
        <w:numPr>
          <w:ilvl w:val="0"/>
          <w:numId w:val="54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语言点：询问表达国籍的句型</w:t>
      </w:r>
    </w:p>
    <w:p>
      <w:pPr>
        <w:widowControl/>
        <w:numPr>
          <w:ilvl w:val="0"/>
          <w:numId w:val="54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语音：辅音 摩擦音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widowControl/>
        <w:ind w:left="4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询问及表达国籍（复数）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"http://bbs.enfamily.cn/thread-15612-1-1.html"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17  How do you do? 你好！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18  What are their jobs? 他们是什么做什么工作的？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widowControl/>
        <w:numPr>
          <w:ilvl w:val="0"/>
          <w:numId w:val="56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熟练掌握并灵活运用特殊疑问句</w:t>
      </w:r>
    </w:p>
    <w:p>
      <w:pPr>
        <w:widowControl/>
        <w:numPr>
          <w:ilvl w:val="0"/>
          <w:numId w:val="56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掌握可数名词的复数形式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widowControl/>
        <w:numPr>
          <w:ilvl w:val="0"/>
          <w:numId w:val="57"/>
        </w:numPr>
        <w:ind w:firstLine="420" w:firstLineChars="17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特殊疑问句中对特殊疑问词的选择</w:t>
      </w:r>
    </w:p>
    <w:p>
      <w:pPr>
        <w:widowControl/>
        <w:numPr>
          <w:ilvl w:val="0"/>
          <w:numId w:val="57"/>
        </w:numPr>
        <w:ind w:firstLine="420" w:firstLineChars="17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可数名词的复数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widowControl/>
        <w:numPr>
          <w:ilvl w:val="0"/>
          <w:numId w:val="58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不同疑问词的对比及运用</w:t>
      </w:r>
    </w:p>
    <w:p>
      <w:pPr>
        <w:widowControl/>
        <w:numPr>
          <w:ilvl w:val="0"/>
          <w:numId w:val="58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名词复数的运用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widowControl/>
        <w:numPr>
          <w:ilvl w:val="0"/>
          <w:numId w:val="59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对比、区分、运用不同的特殊疑问词</w:t>
      </w:r>
    </w:p>
    <w:p>
      <w:pPr>
        <w:widowControl/>
        <w:numPr>
          <w:ilvl w:val="0"/>
          <w:numId w:val="59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掌握名词复数的用法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widowControl/>
        <w:numPr>
          <w:ilvl w:val="0"/>
          <w:numId w:val="60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语法点： </w:t>
      </w:r>
    </w:p>
    <w:p>
      <w:pPr>
        <w:widowControl/>
        <w:numPr>
          <w:ilvl w:val="0"/>
          <w:numId w:val="61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特殊疑问句（Who、What、How对比）</w:t>
      </w:r>
    </w:p>
    <w:p>
      <w:pPr>
        <w:widowControl/>
        <w:numPr>
          <w:ilvl w:val="0"/>
          <w:numId w:val="61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可数名词的复数形式</w:t>
      </w:r>
    </w:p>
    <w:p>
      <w:pPr>
        <w:widowControl/>
        <w:numPr>
          <w:ilvl w:val="0"/>
          <w:numId w:val="61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形容词性物主代词以及对应的主格代词形式</w:t>
      </w:r>
    </w:p>
    <w:p>
      <w:pPr>
        <w:widowControl/>
        <w:numPr>
          <w:ilvl w:val="0"/>
          <w:numId w:val="60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语言点：询问工作及表达职位相关句型及词汇</w:t>
      </w:r>
    </w:p>
    <w:p>
      <w:pPr>
        <w:widowControl/>
        <w:numPr>
          <w:ilvl w:val="0"/>
          <w:numId w:val="60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语音：辅音 摩擦音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widowControl/>
        <w:ind w:left="4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工作以及职位的询问和表达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"http://bbs.enfamily.cn/thread-15613-1-11.html"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19  Tired and thirsty 又累又渴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20  Look at them!看看他/它们!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widowControl/>
        <w:numPr>
          <w:ilvl w:val="0"/>
          <w:numId w:val="62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初步理解There Be结构</w:t>
      </w:r>
    </w:p>
    <w:p>
      <w:pPr>
        <w:widowControl/>
        <w:numPr>
          <w:ilvl w:val="0"/>
          <w:numId w:val="62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熟练运用常用形容词（主系表结构）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widowControl/>
        <w:numPr>
          <w:ilvl w:val="0"/>
          <w:numId w:val="63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There be结构的用法</w:t>
      </w:r>
    </w:p>
    <w:p>
      <w:pPr>
        <w:widowControl/>
        <w:numPr>
          <w:ilvl w:val="0"/>
          <w:numId w:val="63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主系表结构（形容词作表语）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widowControl/>
        <w:ind w:left="368" w:leftChars="17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There be结构的用法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widowControl/>
        <w:ind w:left="368" w:leftChars="17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理解There be结构的用法并简单运用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widowControl/>
        <w:numPr>
          <w:ilvl w:val="0"/>
          <w:numId w:val="64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语法点： </w:t>
      </w:r>
    </w:p>
    <w:p>
      <w:pPr>
        <w:widowControl/>
        <w:numPr>
          <w:ilvl w:val="0"/>
          <w:numId w:val="65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There Be结构</w:t>
      </w:r>
    </w:p>
    <w:p>
      <w:pPr>
        <w:widowControl/>
        <w:numPr>
          <w:ilvl w:val="0"/>
          <w:numId w:val="65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常用形容词</w:t>
      </w:r>
    </w:p>
    <w:p>
      <w:pPr>
        <w:widowControl/>
        <w:numPr>
          <w:ilvl w:val="0"/>
          <w:numId w:val="65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选择疑问句</w:t>
      </w:r>
    </w:p>
    <w:p>
      <w:pPr>
        <w:widowControl/>
        <w:numPr>
          <w:ilvl w:val="0"/>
          <w:numId w:val="64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语言点：“看”的用法</w:t>
      </w:r>
    </w:p>
    <w:p>
      <w:pPr>
        <w:widowControl/>
        <w:numPr>
          <w:ilvl w:val="0"/>
          <w:numId w:val="64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语音：辅音 摩擦音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widowControl/>
        <w:ind w:left="368" w:leftChars="17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运用选择疑问句询问对方情况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"http://bbs.enfamily.cn/thread-15614-1-1.html"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21  Which book? 哪一本书？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 xml:space="preserve">Lesson 22  Give me/him/her/us/them a…给我/他/她/我们/他们一…… </w:t>
      </w:r>
    </w:p>
    <w:p>
      <w:pPr>
        <w:widowControl/>
        <w:ind w:firstLine="1484" w:firstLineChars="528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Which one? 哪一……？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widowControl/>
        <w:numPr>
          <w:ilvl w:val="0"/>
          <w:numId w:val="66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熟练运用特殊疑问句（Which引导）</w:t>
      </w:r>
    </w:p>
    <w:p>
      <w:pPr>
        <w:widowControl/>
        <w:numPr>
          <w:ilvl w:val="0"/>
          <w:numId w:val="66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区分人称代词的主格与宾格</w:t>
      </w:r>
    </w:p>
    <w:p>
      <w:pPr>
        <w:widowControl/>
        <w:numPr>
          <w:ilvl w:val="0"/>
          <w:numId w:val="66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初步理解双宾语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widowControl/>
        <w:numPr>
          <w:ilvl w:val="0"/>
          <w:numId w:val="67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特殊疑问句（Which引导）</w:t>
      </w:r>
    </w:p>
    <w:p>
      <w:pPr>
        <w:widowControl/>
        <w:numPr>
          <w:ilvl w:val="0"/>
          <w:numId w:val="67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区分人称代词的主格与宾格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widowControl/>
        <w:numPr>
          <w:ilvl w:val="0"/>
          <w:numId w:val="68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人称代词的主格与宾格</w:t>
      </w:r>
    </w:p>
    <w:p>
      <w:pPr>
        <w:widowControl/>
        <w:numPr>
          <w:ilvl w:val="0"/>
          <w:numId w:val="68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双宾语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widowControl/>
        <w:numPr>
          <w:ilvl w:val="0"/>
          <w:numId w:val="69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熟练运用特殊疑问句</w:t>
      </w:r>
    </w:p>
    <w:p>
      <w:pPr>
        <w:widowControl/>
        <w:numPr>
          <w:ilvl w:val="0"/>
          <w:numId w:val="69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理解人称代词的主格与宾格</w:t>
      </w:r>
    </w:p>
    <w:p>
      <w:pPr>
        <w:widowControl/>
        <w:numPr>
          <w:ilvl w:val="0"/>
          <w:numId w:val="69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对宾语有初步理解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widowControl/>
        <w:numPr>
          <w:ilvl w:val="0"/>
          <w:numId w:val="70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语法点： </w:t>
      </w:r>
    </w:p>
    <w:p>
      <w:pPr>
        <w:widowControl/>
        <w:numPr>
          <w:ilvl w:val="0"/>
          <w:numId w:val="71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特殊疑问句（Which引导）</w:t>
      </w:r>
    </w:p>
    <w:p>
      <w:pPr>
        <w:widowControl/>
        <w:numPr>
          <w:ilvl w:val="0"/>
          <w:numId w:val="71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人称代词主格和宾格</w:t>
      </w:r>
    </w:p>
    <w:p>
      <w:pPr>
        <w:widowControl/>
        <w:numPr>
          <w:ilvl w:val="0"/>
          <w:numId w:val="71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Give的双宾用法</w:t>
      </w:r>
    </w:p>
    <w:p>
      <w:pPr>
        <w:widowControl/>
        <w:numPr>
          <w:ilvl w:val="0"/>
          <w:numId w:val="71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One作代词</w:t>
      </w:r>
    </w:p>
    <w:p>
      <w:pPr>
        <w:widowControl/>
        <w:numPr>
          <w:ilvl w:val="0"/>
          <w:numId w:val="70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语言点：口语中祈使句的运用</w:t>
      </w:r>
    </w:p>
    <w:p>
      <w:pPr>
        <w:widowControl/>
        <w:numPr>
          <w:ilvl w:val="0"/>
          <w:numId w:val="70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语音：辅音 摩擦音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widowControl/>
        <w:ind w:left="420" w:left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帮助对方做出选择“哪一个？”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"http://bbs.enfamily.cn/thread-15615-1-2.html"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23  Which glasses? 哪几只杯子？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24  Give me some…给我一些……Which ones? 哪些……？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widowControl/>
        <w:numPr>
          <w:ilvl w:val="0"/>
          <w:numId w:val="72"/>
        </w:numPr>
        <w:tabs>
          <w:tab w:val="left" w:pos="425"/>
        </w:tabs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熟练运用特殊疑问句（Which引导）</w:t>
      </w:r>
    </w:p>
    <w:p>
      <w:pPr>
        <w:widowControl/>
        <w:numPr>
          <w:ilvl w:val="0"/>
          <w:numId w:val="72"/>
        </w:numPr>
        <w:tabs>
          <w:tab w:val="left" w:pos="425"/>
        </w:tabs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运用人称代词的主格与宾格</w:t>
      </w:r>
    </w:p>
    <w:p>
      <w:pPr>
        <w:widowControl/>
        <w:numPr>
          <w:ilvl w:val="0"/>
          <w:numId w:val="72"/>
        </w:numPr>
        <w:tabs>
          <w:tab w:val="left" w:pos="425"/>
        </w:tabs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理解、运用双宾语</w:t>
      </w:r>
    </w:p>
    <w:p>
      <w:pPr>
        <w:widowControl/>
        <w:numPr>
          <w:ilvl w:val="0"/>
          <w:numId w:val="72"/>
        </w:numPr>
        <w:tabs>
          <w:tab w:val="left" w:pos="425"/>
        </w:tabs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介词短语作后置定语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widowControl/>
        <w:numPr>
          <w:ilvl w:val="0"/>
          <w:numId w:val="73"/>
        </w:numPr>
        <w:tabs>
          <w:tab w:val="left" w:pos="425"/>
        </w:tabs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特殊疑问句（Which引导）</w:t>
      </w:r>
    </w:p>
    <w:p>
      <w:pPr>
        <w:widowControl/>
        <w:numPr>
          <w:ilvl w:val="0"/>
          <w:numId w:val="73"/>
        </w:numPr>
        <w:tabs>
          <w:tab w:val="left" w:pos="425"/>
        </w:tabs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人称代词的主格与宾格</w:t>
      </w:r>
    </w:p>
    <w:p>
      <w:pPr>
        <w:widowControl/>
        <w:numPr>
          <w:ilvl w:val="0"/>
          <w:numId w:val="73"/>
        </w:numPr>
        <w:tabs>
          <w:tab w:val="left" w:pos="425"/>
        </w:tabs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one、ones作代词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widowControl/>
        <w:numPr>
          <w:ilvl w:val="0"/>
          <w:numId w:val="74"/>
        </w:numPr>
        <w:tabs>
          <w:tab w:val="left" w:pos="425"/>
        </w:tabs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人称代词的宾格</w:t>
      </w:r>
    </w:p>
    <w:p>
      <w:pPr>
        <w:widowControl/>
        <w:numPr>
          <w:ilvl w:val="0"/>
          <w:numId w:val="74"/>
        </w:numPr>
        <w:tabs>
          <w:tab w:val="left" w:pos="425"/>
        </w:tabs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双宾语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widowControl/>
        <w:numPr>
          <w:ilvl w:val="0"/>
          <w:numId w:val="75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熟练运用特殊疑问句</w:t>
      </w:r>
    </w:p>
    <w:p>
      <w:pPr>
        <w:widowControl/>
        <w:numPr>
          <w:ilvl w:val="0"/>
          <w:numId w:val="75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理解并运用人称代词的主格与宾格</w:t>
      </w:r>
    </w:p>
    <w:p>
      <w:pPr>
        <w:widowControl/>
        <w:numPr>
          <w:ilvl w:val="0"/>
          <w:numId w:val="75"/>
        </w:numPr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判断直接宾语和间接宾语</w:t>
      </w:r>
    </w:p>
    <w:p>
      <w:pPr>
        <w:pStyle w:val="2"/>
        <w:spacing w:before="156" w:beforeLines="50" w:beforeAutospacing="0" w:after="0" w:afterAutospacing="0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widowControl/>
        <w:numPr>
          <w:ilvl w:val="0"/>
          <w:numId w:val="76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语法点： </w:t>
      </w:r>
    </w:p>
    <w:p>
      <w:pPr>
        <w:widowControl/>
        <w:numPr>
          <w:ilvl w:val="0"/>
          <w:numId w:val="77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特殊疑问句（Which引导）</w:t>
      </w:r>
    </w:p>
    <w:p>
      <w:pPr>
        <w:widowControl/>
        <w:numPr>
          <w:ilvl w:val="0"/>
          <w:numId w:val="77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人称代词主格和宾格</w:t>
      </w:r>
    </w:p>
    <w:p>
      <w:pPr>
        <w:widowControl/>
        <w:numPr>
          <w:ilvl w:val="0"/>
          <w:numId w:val="77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Give的双宾用法</w:t>
      </w:r>
    </w:p>
    <w:p>
      <w:pPr>
        <w:widowControl/>
        <w:numPr>
          <w:ilvl w:val="0"/>
          <w:numId w:val="77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Ones作代词</w:t>
      </w:r>
    </w:p>
    <w:p>
      <w:pPr>
        <w:widowControl/>
        <w:numPr>
          <w:ilvl w:val="0"/>
          <w:numId w:val="77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介词on的用法(介词短语做后置定语)</w:t>
      </w:r>
    </w:p>
    <w:p>
      <w:pPr>
        <w:widowControl/>
        <w:numPr>
          <w:ilvl w:val="0"/>
          <w:numId w:val="76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语言点：口语中祈使句的运用</w:t>
      </w:r>
    </w:p>
    <w:p>
      <w:pPr>
        <w:numPr>
          <w:ilvl w:val="0"/>
          <w:numId w:val="76"/>
        </w:numPr>
        <w:rPr>
          <w:rFonts w:hint="eastAsia"/>
          <w:sz w:val="24"/>
        </w:rPr>
      </w:pPr>
      <w:r>
        <w:rPr>
          <w:rFonts w:hint="eastAsia" w:ascii="宋体" w:hAnsi="宋体" w:cs="宋体"/>
          <w:kern w:val="0"/>
          <w:sz w:val="24"/>
        </w:rPr>
        <w:t>语音：</w:t>
      </w:r>
      <w:r>
        <w:rPr>
          <w:rFonts w:hint="eastAsia"/>
          <w:sz w:val="24"/>
        </w:rPr>
        <w:t>元音 中元音</w:t>
      </w:r>
    </w:p>
    <w:p>
      <w:pPr>
        <w:spacing w:before="156" w:beforeLines="50" w:line="360" w:lineRule="auto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widowControl/>
        <w:ind w:left="420" w:left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帮助对方做出选择“哪一个？”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"http://bbs.enfamily.cn/thread-15616-1-1.html"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25  Mrs. Smith's kitchen 史密斯太太的厨房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26  Where is it? 它在哪里？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sz w:val="21"/>
          <w:szCs w:val="21"/>
        </w:rPr>
      </w:pPr>
      <w:r>
        <w:rPr>
          <w:rFonts w:hint="eastAsia" w:ascii="黑体" w:hAnsi="黑体" w:eastAsia="黑体"/>
          <w:sz w:val="24"/>
          <w:szCs w:val="24"/>
        </w:rPr>
        <w:t>一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、教学目的</w:t>
      </w:r>
    </w:p>
    <w:p>
      <w:pPr>
        <w:numPr>
          <w:ilvl w:val="0"/>
          <w:numId w:val="78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熟练运用特殊疑问句（Where引导）</w:t>
      </w:r>
    </w:p>
    <w:p>
      <w:pPr>
        <w:numPr>
          <w:ilvl w:val="0"/>
          <w:numId w:val="78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进一步熟练运用There be结构</w:t>
      </w:r>
    </w:p>
    <w:p>
      <w:pPr>
        <w:numPr>
          <w:ilvl w:val="0"/>
          <w:numId w:val="78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理解定冠词the的用法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widowControl/>
        <w:numPr>
          <w:ilvl w:val="0"/>
          <w:numId w:val="79"/>
        </w:numPr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There be结构</w:t>
      </w:r>
    </w:p>
    <w:p>
      <w:pPr>
        <w:widowControl/>
        <w:numPr>
          <w:ilvl w:val="0"/>
          <w:numId w:val="79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定冠词the的用法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spacing w:line="360" w:lineRule="auto"/>
        <w:ind w:left="420" w:left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定冠词与不定冠词的区别及用法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8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熟练运用There be结构表示“存在、有”</w:t>
      </w:r>
    </w:p>
    <w:p>
      <w:pPr>
        <w:numPr>
          <w:ilvl w:val="0"/>
          <w:numId w:val="8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理解定冠词的用法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widowControl/>
        <w:numPr>
          <w:ilvl w:val="0"/>
          <w:numId w:val="81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语法点： </w:t>
      </w:r>
    </w:p>
    <w:p>
      <w:pPr>
        <w:widowControl/>
        <w:numPr>
          <w:ilvl w:val="0"/>
          <w:numId w:val="82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特殊疑问句（</w:t>
      </w:r>
      <w:r>
        <w:rPr>
          <w:rFonts w:ascii="宋体" w:hAnsi="宋体" w:cs="宋体"/>
          <w:kern w:val="0"/>
          <w:sz w:val="24"/>
        </w:rPr>
        <w:t>Where</w:t>
      </w:r>
      <w:r>
        <w:rPr>
          <w:rFonts w:hint="eastAsia" w:ascii="宋体" w:hAnsi="宋体" w:cs="宋体"/>
          <w:kern w:val="0"/>
          <w:sz w:val="24"/>
        </w:rPr>
        <w:t>引导）</w:t>
      </w:r>
    </w:p>
    <w:p>
      <w:pPr>
        <w:widowControl/>
        <w:numPr>
          <w:ilvl w:val="0"/>
          <w:numId w:val="82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There be结构(单数)</w:t>
      </w:r>
    </w:p>
    <w:p>
      <w:pPr>
        <w:widowControl/>
        <w:numPr>
          <w:ilvl w:val="0"/>
          <w:numId w:val="82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定冠词the的用法</w:t>
      </w:r>
    </w:p>
    <w:p>
      <w:pPr>
        <w:widowControl/>
        <w:numPr>
          <w:ilvl w:val="0"/>
          <w:numId w:val="81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语言点：询问在哪里的说法(单数)</w:t>
      </w:r>
    </w:p>
    <w:p>
      <w:pPr>
        <w:numPr>
          <w:ilvl w:val="0"/>
          <w:numId w:val="81"/>
        </w:numPr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语音：</w:t>
      </w:r>
      <w:r>
        <w:rPr>
          <w:rFonts w:hint="eastAsia"/>
          <w:sz w:val="24"/>
        </w:rPr>
        <w:t>元音 中元音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widowControl/>
        <w:ind w:firstLine="420" w:firstLineChars="17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厨房设施的表达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"http://bbs.enfamily.cn/thread-15617-1-1.html"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27  Mrs. Smith's living room 史密斯太太的客厅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28  Where are they？他们在哪里？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83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熟练运用特殊疑问句（Where引导）</w:t>
      </w:r>
    </w:p>
    <w:p>
      <w:pPr>
        <w:numPr>
          <w:ilvl w:val="0"/>
          <w:numId w:val="83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熟练运用There be结构</w:t>
      </w:r>
    </w:p>
    <w:p>
      <w:pPr>
        <w:numPr>
          <w:ilvl w:val="0"/>
          <w:numId w:val="83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掌握定冠词the的用法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widowControl/>
        <w:numPr>
          <w:ilvl w:val="0"/>
          <w:numId w:val="84"/>
        </w:numPr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There be结构</w:t>
      </w:r>
    </w:p>
    <w:p>
      <w:pPr>
        <w:widowControl/>
        <w:numPr>
          <w:ilvl w:val="0"/>
          <w:numId w:val="84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定冠词the的用法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ind w:firstLine="420" w:firstLineChars="17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定冠词与不定冠词的区别及用法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8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熟练运用There be结构表示“存在、有”</w:t>
      </w:r>
    </w:p>
    <w:p>
      <w:pPr>
        <w:numPr>
          <w:ilvl w:val="0"/>
          <w:numId w:val="8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掌握定冠词的用法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widowControl/>
        <w:numPr>
          <w:ilvl w:val="0"/>
          <w:numId w:val="86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语法点： </w:t>
      </w:r>
    </w:p>
    <w:p>
      <w:pPr>
        <w:widowControl/>
        <w:numPr>
          <w:ilvl w:val="0"/>
          <w:numId w:val="87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特殊疑问句（</w:t>
      </w:r>
      <w:r>
        <w:rPr>
          <w:rFonts w:ascii="宋体" w:hAnsi="宋体" w:cs="宋体"/>
          <w:kern w:val="0"/>
          <w:sz w:val="24"/>
        </w:rPr>
        <w:t>Where</w:t>
      </w:r>
      <w:r>
        <w:rPr>
          <w:rFonts w:hint="eastAsia" w:ascii="宋体" w:hAnsi="宋体" w:cs="宋体"/>
          <w:kern w:val="0"/>
          <w:sz w:val="24"/>
        </w:rPr>
        <w:t>引导）</w:t>
      </w:r>
    </w:p>
    <w:p>
      <w:pPr>
        <w:widowControl/>
        <w:numPr>
          <w:ilvl w:val="0"/>
          <w:numId w:val="87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There be结构(单数)</w:t>
      </w:r>
    </w:p>
    <w:p>
      <w:pPr>
        <w:widowControl/>
        <w:numPr>
          <w:ilvl w:val="0"/>
          <w:numId w:val="87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定冠词the的用法</w:t>
      </w:r>
    </w:p>
    <w:p>
      <w:pPr>
        <w:widowControl/>
        <w:numPr>
          <w:ilvl w:val="0"/>
          <w:numId w:val="87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介词短语作表语，表方位</w:t>
      </w:r>
    </w:p>
    <w:p>
      <w:pPr>
        <w:widowControl/>
        <w:numPr>
          <w:ilvl w:val="0"/>
          <w:numId w:val="86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语言点：询问在哪里的说法(复数)</w:t>
      </w:r>
    </w:p>
    <w:p>
      <w:pPr>
        <w:numPr>
          <w:ilvl w:val="0"/>
          <w:numId w:val="86"/>
        </w:numPr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语音：</w:t>
      </w:r>
      <w:r>
        <w:rPr>
          <w:rFonts w:hint="eastAsia"/>
          <w:sz w:val="24"/>
        </w:rPr>
        <w:t>辅音 破擦音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房间内的方位表达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"http://bbs.enfamily.cn/viewthread.php?tid=15632"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29  Come in, Amy. 进来，艾米。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30  What must I do? 我应该做什么？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88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运用祈使句</w:t>
      </w:r>
    </w:p>
    <w:p>
      <w:pPr>
        <w:numPr>
          <w:ilvl w:val="0"/>
          <w:numId w:val="88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理解情态动词Must的用法 </w:t>
      </w:r>
    </w:p>
    <w:p>
      <w:pPr>
        <w:numPr>
          <w:ilvl w:val="0"/>
          <w:numId w:val="88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掌握动词与宾语的固定搭配</w:t>
      </w:r>
    </w:p>
    <w:p>
      <w:pPr>
        <w:widowControl/>
        <w:numPr>
          <w:ilvl w:val="0"/>
          <w:numId w:val="89"/>
        </w:numPr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教学重点</w:t>
      </w:r>
    </w:p>
    <w:p>
      <w:pPr>
        <w:numPr>
          <w:ilvl w:val="0"/>
          <w:numId w:val="90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祈使句的用法发号施令（肯定）</w:t>
      </w:r>
    </w:p>
    <w:p>
      <w:pPr>
        <w:numPr>
          <w:ilvl w:val="0"/>
          <w:numId w:val="90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情态动词在句子中的位置及具体运用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spacing w:line="360" w:lineRule="auto"/>
        <w:ind w:firstLine="420" w:firstLineChars="17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Must的用法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9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能够运用祈使句发号施令</w:t>
      </w:r>
    </w:p>
    <w:p>
      <w:pPr>
        <w:numPr>
          <w:ilvl w:val="0"/>
          <w:numId w:val="9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掌握情态动词在句子结构中的要求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widowControl/>
        <w:numPr>
          <w:ilvl w:val="0"/>
          <w:numId w:val="92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语法点： </w:t>
      </w:r>
    </w:p>
    <w:p>
      <w:pPr>
        <w:widowControl/>
        <w:numPr>
          <w:ilvl w:val="0"/>
          <w:numId w:val="93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祈使句的一些用法(肯定)</w:t>
      </w:r>
    </w:p>
    <w:p>
      <w:pPr>
        <w:widowControl/>
        <w:numPr>
          <w:ilvl w:val="0"/>
          <w:numId w:val="93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情态动词Must的用法</w:t>
      </w:r>
    </w:p>
    <w:p>
      <w:pPr>
        <w:widowControl/>
        <w:numPr>
          <w:ilvl w:val="0"/>
          <w:numId w:val="93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/>
          <w:sz w:val="24"/>
        </w:rPr>
        <w:t>动词与宾语的固定搭配</w:t>
      </w:r>
    </w:p>
    <w:p>
      <w:pPr>
        <w:widowControl/>
        <w:numPr>
          <w:ilvl w:val="0"/>
          <w:numId w:val="92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语言点： </w:t>
      </w:r>
    </w:p>
    <w:p>
      <w:pPr>
        <w:widowControl/>
        <w:numPr>
          <w:ilvl w:val="0"/>
          <w:numId w:val="94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/>
          <w:sz w:val="24"/>
        </w:rPr>
        <w:t>发号命令</w:t>
      </w:r>
      <w:r>
        <w:rPr>
          <w:rFonts w:hint="eastAsia" w:ascii="宋体" w:hAnsi="宋体"/>
          <w:sz w:val="24"/>
        </w:rPr>
        <w:t>的表达方法</w:t>
      </w:r>
    </w:p>
    <w:p>
      <w:pPr>
        <w:widowControl/>
        <w:numPr>
          <w:ilvl w:val="0"/>
          <w:numId w:val="94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询问自己该做某事</w:t>
      </w:r>
    </w:p>
    <w:p>
      <w:pPr>
        <w:numPr>
          <w:ilvl w:val="0"/>
          <w:numId w:val="92"/>
        </w:numPr>
        <w:rPr>
          <w:rFonts w:ascii="宋体" w:hAnsi="宋体"/>
          <w:sz w:val="24"/>
        </w:rPr>
      </w:pPr>
      <w:r>
        <w:rPr>
          <w:rFonts w:hint="eastAsia" w:ascii="宋体" w:hAnsi="宋体" w:cs="宋体"/>
          <w:kern w:val="0"/>
          <w:sz w:val="24"/>
        </w:rPr>
        <w:t>语音：</w:t>
      </w:r>
      <w:r>
        <w:rPr>
          <w:rFonts w:hint="eastAsia"/>
          <w:sz w:val="24"/>
        </w:rPr>
        <w:t>辅音 破擦音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命令他人做某事以及请求任务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"http://bbs.enfamily.cn/thread-15633-1-3.html"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31  Where's Sally? 萨莉在哪里？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32  What's he/she/it doing?他/她/它在做什么？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95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理解现在进行时的用法（陈述句，单数）</w:t>
      </w:r>
    </w:p>
    <w:p>
      <w:pPr>
        <w:numPr>
          <w:ilvl w:val="0"/>
          <w:numId w:val="95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进一步熟练运用介词短语表方位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pStyle w:val="2"/>
        <w:spacing w:before="0" w:beforeAutospacing="0" w:after="0" w:afterAutospacing="0"/>
        <w:ind w:firstLine="420" w:firstLineChars="175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现在进行时的结构及陈述句与疑问句的变换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spacing w:line="360" w:lineRule="auto"/>
        <w:ind w:firstLine="420" w:firstLineChars="17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现在进行时的结构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pStyle w:val="2"/>
        <w:numPr>
          <w:ilvl w:val="0"/>
          <w:numId w:val="96"/>
        </w:numPr>
        <w:spacing w:before="0" w:beforeAutospacing="0" w:after="0" w:afterAutospacing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掌握现在进行时的结构并能变换不同句式</w:t>
      </w:r>
    </w:p>
    <w:p>
      <w:pPr>
        <w:pStyle w:val="2"/>
        <w:numPr>
          <w:ilvl w:val="0"/>
          <w:numId w:val="96"/>
        </w:numPr>
        <w:spacing w:before="0" w:beforeAutospacing="0" w:after="0" w:afterAutospacing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记住现在分词的规则变化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widowControl/>
        <w:numPr>
          <w:ilvl w:val="0"/>
          <w:numId w:val="97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语法点：</w:t>
      </w:r>
    </w:p>
    <w:p>
      <w:pPr>
        <w:widowControl/>
        <w:numPr>
          <w:ilvl w:val="0"/>
          <w:numId w:val="98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现在进行时的结构及用法（陈述句，单数）</w:t>
      </w:r>
    </w:p>
    <w:p>
      <w:pPr>
        <w:widowControl/>
        <w:numPr>
          <w:ilvl w:val="0"/>
          <w:numId w:val="98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现在分词的规则变化</w:t>
      </w:r>
    </w:p>
    <w:p>
      <w:pPr>
        <w:widowControl/>
        <w:numPr>
          <w:ilvl w:val="0"/>
          <w:numId w:val="98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询问在哪里及介词短语表方位</w:t>
      </w:r>
    </w:p>
    <w:p>
      <w:pPr>
        <w:widowControl/>
        <w:numPr>
          <w:ilvl w:val="0"/>
          <w:numId w:val="97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语言点：</w:t>
      </w:r>
    </w:p>
    <w:p>
      <w:pPr>
        <w:widowControl/>
        <w:tabs>
          <w:tab w:val="left" w:pos="425"/>
          <w:tab w:val="left" w:pos="1060"/>
        </w:tabs>
        <w:ind w:left="425" w:firstLine="293" w:firstLineChars="122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询问及表达正在做某事（单数）</w:t>
      </w:r>
    </w:p>
    <w:p>
      <w:pPr>
        <w:numPr>
          <w:ilvl w:val="0"/>
          <w:numId w:val="97"/>
        </w:numPr>
        <w:rPr>
          <w:rFonts w:ascii="宋体" w:hAnsi="宋体"/>
          <w:sz w:val="24"/>
        </w:rPr>
      </w:pPr>
      <w:r>
        <w:rPr>
          <w:rFonts w:hint="eastAsia" w:ascii="宋体" w:hAnsi="宋体" w:cs="宋体"/>
          <w:kern w:val="0"/>
          <w:sz w:val="24"/>
        </w:rPr>
        <w:t>语音：</w:t>
      </w:r>
      <w:r>
        <w:rPr>
          <w:rFonts w:hint="eastAsia"/>
          <w:sz w:val="24"/>
        </w:rPr>
        <w:t>辅音 破擦音</w:t>
      </w:r>
      <w:r>
        <w:rPr>
          <w:rFonts w:ascii="宋体" w:hAnsi="宋体"/>
          <w:sz w:val="24"/>
        </w:rPr>
        <w:t>　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询问及表达正在做某事</w:t>
      </w:r>
      <w:r>
        <w:rPr>
          <w:rFonts w:hint="eastAsia" w:ascii="宋体" w:hAnsi="宋体" w:cs="宋体"/>
          <w:kern w:val="0"/>
          <w:sz w:val="24"/>
        </w:rPr>
        <w:t>（单数）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"http://bbs.enfamily.cn/thread-15634-1-1.html"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33  A fine day 晴天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 xml:space="preserve">Lesson 34  What are they doing? 他们在什么？ 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99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运用现在进行时（陈述、疑问式，单复数）</w:t>
      </w:r>
    </w:p>
    <w:p>
      <w:pPr>
        <w:numPr>
          <w:ilvl w:val="0"/>
          <w:numId w:val="99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介词短语表方位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pStyle w:val="2"/>
        <w:spacing w:before="0" w:beforeAutospacing="0" w:after="0" w:afterAutospacing="0"/>
        <w:ind w:firstLine="420" w:firstLineChars="175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掌握现在进行时的结构及陈述句与疑问句的变换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ind w:firstLine="420" w:firstLineChars="17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现在进行时的结构及现在分词变化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pStyle w:val="2"/>
        <w:numPr>
          <w:ilvl w:val="0"/>
          <w:numId w:val="100"/>
        </w:numPr>
        <w:spacing w:before="0" w:beforeAutospacing="0" w:after="0" w:afterAutospacing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掌握现在进行时的结构并能变换不同句式</w:t>
      </w:r>
    </w:p>
    <w:p>
      <w:pPr>
        <w:pStyle w:val="2"/>
        <w:numPr>
          <w:ilvl w:val="0"/>
          <w:numId w:val="100"/>
        </w:numPr>
        <w:spacing w:before="0" w:beforeAutospacing="0" w:after="0" w:afterAutospacing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记住现在分词的规则及不规则变化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widowControl/>
        <w:numPr>
          <w:ilvl w:val="0"/>
          <w:numId w:val="101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/>
          <w:sz w:val="18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 xml:space="preserve">语法点： </w:t>
      </w:r>
    </w:p>
    <w:p>
      <w:pPr>
        <w:widowControl/>
        <w:numPr>
          <w:ilvl w:val="0"/>
          <w:numId w:val="102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现在进行时的结构及用法（陈述、疑问式，复数）</w:t>
      </w:r>
    </w:p>
    <w:p>
      <w:pPr>
        <w:widowControl/>
        <w:numPr>
          <w:ilvl w:val="0"/>
          <w:numId w:val="102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现在分词的不规则变化</w:t>
      </w:r>
    </w:p>
    <w:p>
      <w:pPr>
        <w:widowControl/>
        <w:numPr>
          <w:ilvl w:val="0"/>
          <w:numId w:val="102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询问在哪里及介词短语表方位</w:t>
      </w:r>
    </w:p>
    <w:p>
      <w:pPr>
        <w:widowControl/>
        <w:numPr>
          <w:ilvl w:val="0"/>
          <w:numId w:val="101"/>
        </w:numPr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语言点： </w:t>
      </w:r>
    </w:p>
    <w:p>
      <w:pPr>
        <w:widowControl/>
        <w:numPr>
          <w:ilvl w:val="0"/>
          <w:numId w:val="103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询问及表达正在做某事（单、复数）</w:t>
      </w:r>
    </w:p>
    <w:p>
      <w:pPr>
        <w:widowControl/>
        <w:numPr>
          <w:ilvl w:val="0"/>
          <w:numId w:val="103"/>
        </w:numPr>
        <w:tabs>
          <w:tab w:val="left" w:pos="1060"/>
        </w:tabs>
        <w:ind w:firstLine="215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一些相关天气的说法</w:t>
      </w:r>
    </w:p>
    <w:p>
      <w:pPr>
        <w:numPr>
          <w:ilvl w:val="0"/>
          <w:numId w:val="101"/>
        </w:numPr>
        <w:rPr>
          <w:rFonts w:hint="eastAsia"/>
          <w:sz w:val="24"/>
        </w:rPr>
      </w:pPr>
      <w:r>
        <w:rPr>
          <w:rFonts w:hint="eastAsia" w:ascii="宋体" w:hAnsi="宋体" w:cs="宋体"/>
          <w:kern w:val="0"/>
          <w:sz w:val="24"/>
        </w:rPr>
        <w:t>语音：</w:t>
      </w:r>
      <w:r>
        <w:rPr>
          <w:rFonts w:hint="eastAsia"/>
          <w:sz w:val="24"/>
        </w:rPr>
        <w:t>元音 后元音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询问及表达正在做某事</w:t>
      </w:r>
      <w:r>
        <w:rPr>
          <w:rFonts w:hint="eastAsia" w:ascii="宋体" w:hAnsi="宋体" w:cs="宋体"/>
          <w:kern w:val="0"/>
          <w:sz w:val="24"/>
        </w:rPr>
        <w:t>（单、复数）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"http://bbs.enfamily.cn/thread-15635-1-1.html"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35  Our village 我们的村庄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36  Where…？……在哪里？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04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熟练运用现在进行时态</w:t>
      </w:r>
    </w:p>
    <w:p>
      <w:pPr>
        <w:numPr>
          <w:ilvl w:val="0"/>
          <w:numId w:val="104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熟练运用介词短语表方位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10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现在进行时态的不同句式及单复数</w:t>
      </w:r>
    </w:p>
    <w:p>
      <w:pPr>
        <w:numPr>
          <w:ilvl w:val="0"/>
          <w:numId w:val="10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现在分词的规则及不规则变化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三、教学难点时</w:t>
      </w:r>
    </w:p>
    <w:p>
      <w:pPr>
        <w:pStyle w:val="2"/>
        <w:numPr>
          <w:ilvl w:val="0"/>
          <w:numId w:val="106"/>
        </w:numPr>
        <w:spacing w:before="0" w:beforeAutospacing="0" w:after="0" w:afterAutospacing="0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现在进行时态的结构及句式变换</w:t>
      </w:r>
    </w:p>
    <w:p>
      <w:pPr>
        <w:pStyle w:val="2"/>
        <w:numPr>
          <w:ilvl w:val="0"/>
          <w:numId w:val="106"/>
        </w:numPr>
        <w:spacing w:before="0" w:beforeAutospacing="0" w:after="0" w:afterAutospacing="0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现在分词的不规则变化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pStyle w:val="2"/>
        <w:numPr>
          <w:ilvl w:val="0"/>
          <w:numId w:val="107"/>
        </w:numPr>
        <w:spacing w:before="0" w:beforeAutospacing="0" w:after="0" w:afterAutospacing="0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掌握现在进行时的结构并灵活运用，能变换不同句式</w:t>
      </w:r>
    </w:p>
    <w:p>
      <w:pPr>
        <w:pStyle w:val="2"/>
        <w:numPr>
          <w:ilvl w:val="0"/>
          <w:numId w:val="107"/>
        </w:numPr>
        <w:spacing w:before="0" w:beforeAutospacing="0" w:after="0" w:afterAutospacing="0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熟记现在分词的规则及不规则变化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pStyle w:val="2"/>
        <w:numPr>
          <w:ilvl w:val="0"/>
          <w:numId w:val="108"/>
        </w:numPr>
        <w:spacing w:before="0" w:beforeAutospacing="0" w:after="0" w:afterAutospacing="0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 xml:space="preserve">语法点： </w:t>
      </w:r>
    </w:p>
    <w:p>
      <w:pPr>
        <w:pStyle w:val="2"/>
        <w:numPr>
          <w:ilvl w:val="0"/>
          <w:numId w:val="109"/>
        </w:numPr>
        <w:tabs>
          <w:tab w:val="left" w:pos="1060"/>
        </w:tabs>
        <w:spacing w:before="0" w:beforeAutospacing="0" w:after="0" w:afterAutospacing="0"/>
        <w:ind w:firstLine="215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现在进行时的结构及用法（单复数及不同句式）</w:t>
      </w:r>
    </w:p>
    <w:p>
      <w:pPr>
        <w:pStyle w:val="2"/>
        <w:numPr>
          <w:ilvl w:val="0"/>
          <w:numId w:val="109"/>
        </w:numPr>
        <w:tabs>
          <w:tab w:val="left" w:pos="1060"/>
        </w:tabs>
        <w:spacing w:before="0" w:beforeAutospacing="0" w:after="0" w:afterAutospacing="0"/>
        <w:ind w:firstLine="215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现在分词的规则及不规则变化</w:t>
      </w:r>
    </w:p>
    <w:p>
      <w:pPr>
        <w:pStyle w:val="2"/>
        <w:numPr>
          <w:ilvl w:val="0"/>
          <w:numId w:val="109"/>
        </w:numPr>
        <w:tabs>
          <w:tab w:val="left" w:pos="1060"/>
        </w:tabs>
        <w:spacing w:before="0" w:beforeAutospacing="0" w:after="0" w:afterAutospacing="0"/>
        <w:ind w:firstLine="215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询问在哪里及介词短语表方位</w:t>
      </w:r>
    </w:p>
    <w:p>
      <w:pPr>
        <w:pStyle w:val="2"/>
        <w:numPr>
          <w:ilvl w:val="0"/>
          <w:numId w:val="109"/>
        </w:numPr>
        <w:tabs>
          <w:tab w:val="left" w:pos="1060"/>
        </w:tabs>
        <w:spacing w:before="0" w:beforeAutospacing="0" w:after="0" w:afterAutospacing="0"/>
        <w:ind w:firstLine="215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不及物动词构成的短语动词</w:t>
      </w:r>
    </w:p>
    <w:p>
      <w:pPr>
        <w:pStyle w:val="2"/>
        <w:numPr>
          <w:ilvl w:val="0"/>
          <w:numId w:val="108"/>
        </w:numPr>
        <w:spacing w:before="0" w:beforeAutospacing="0" w:after="0" w:afterAutospacing="0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 xml:space="preserve">语言点： </w:t>
      </w:r>
    </w:p>
    <w:p>
      <w:pPr>
        <w:pStyle w:val="2"/>
        <w:numPr>
          <w:ilvl w:val="0"/>
          <w:numId w:val="110"/>
        </w:numPr>
        <w:tabs>
          <w:tab w:val="left" w:pos="1060"/>
        </w:tabs>
        <w:spacing w:before="0" w:beforeAutospacing="0" w:after="0" w:afterAutospacing="0"/>
        <w:ind w:firstLine="215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询问及表达正在做某事</w:t>
      </w:r>
    </w:p>
    <w:p>
      <w:pPr>
        <w:pStyle w:val="2"/>
        <w:numPr>
          <w:ilvl w:val="0"/>
          <w:numId w:val="110"/>
        </w:numPr>
        <w:tabs>
          <w:tab w:val="left" w:pos="1060"/>
        </w:tabs>
        <w:spacing w:before="0" w:beforeAutospacing="0" w:after="0" w:afterAutospacing="0"/>
        <w:ind w:firstLine="215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询问、表达方位</w:t>
      </w:r>
    </w:p>
    <w:p>
      <w:pPr>
        <w:pStyle w:val="2"/>
        <w:numPr>
          <w:ilvl w:val="0"/>
          <w:numId w:val="108"/>
        </w:numPr>
        <w:spacing w:before="0" w:beforeAutospacing="0" w:after="0" w:afterAutospacing="0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语音：元音 后元音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pStyle w:val="2"/>
        <w:spacing w:before="0" w:beforeAutospacing="0" w:after="0" w:afterAutospacing="0"/>
        <w:ind w:firstLine="420" w:firstLineChars="175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自己家乡的介绍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"http://bbs.enfamily.cn/thread-15636-1-1.html"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37  Making a bookcase 做书架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38  What are you going to do ? 你准备做什么？</w:t>
      </w:r>
    </w:p>
    <w:p>
      <w:pPr>
        <w:widowControl/>
        <w:ind w:firstLine="1484" w:firstLineChars="528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What are you doing now? 你现在正在做什么？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11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初步理解一般将来时</w:t>
      </w:r>
    </w:p>
    <w:p>
      <w:pPr>
        <w:numPr>
          <w:ilvl w:val="0"/>
          <w:numId w:val="111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理解一般将来时与现在进行时的区别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112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一般将来时（be going to do）</w:t>
      </w:r>
    </w:p>
    <w:p>
      <w:pPr>
        <w:numPr>
          <w:ilvl w:val="0"/>
          <w:numId w:val="112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一般将来时与现在进行时的对比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ind w:left="420" w:left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一般将来时与现在进行时的对比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113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区分一般将来时与现在进行时</w:t>
      </w:r>
    </w:p>
    <w:p>
      <w:pPr>
        <w:numPr>
          <w:ilvl w:val="0"/>
          <w:numId w:val="113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简单运用一般将来时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11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15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一般将来时（be going to do）</w:t>
      </w:r>
    </w:p>
    <w:p>
      <w:pPr>
        <w:numPr>
          <w:ilvl w:val="0"/>
          <w:numId w:val="115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一般将来时与现在进行时的对比</w:t>
      </w:r>
    </w:p>
    <w:p>
      <w:pPr>
        <w:numPr>
          <w:ilvl w:val="0"/>
          <w:numId w:val="115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宾语与宾语补足语</w:t>
      </w:r>
    </w:p>
    <w:p>
      <w:pPr>
        <w:numPr>
          <w:ilvl w:val="0"/>
          <w:numId w:val="11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语言点： </w:t>
      </w:r>
    </w:p>
    <w:p>
      <w:pPr>
        <w:numPr>
          <w:ilvl w:val="0"/>
          <w:numId w:val="116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询问及表达正在做某事</w:t>
      </w:r>
    </w:p>
    <w:p>
      <w:pPr>
        <w:numPr>
          <w:ilvl w:val="0"/>
          <w:numId w:val="116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如何表达将要做某事</w:t>
      </w:r>
    </w:p>
    <w:p>
      <w:pPr>
        <w:numPr>
          <w:ilvl w:val="0"/>
          <w:numId w:val="11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语音：辅音 鼻辅音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询问</w:t>
      </w:r>
      <w:r>
        <w:rPr>
          <w:rFonts w:hint="eastAsia"/>
          <w:sz w:val="24"/>
          <w:szCs w:val="24"/>
        </w:rPr>
        <w:t>及表达</w:t>
      </w:r>
      <w:r>
        <w:rPr>
          <w:rFonts w:hint="eastAsia"/>
          <w:bCs/>
          <w:sz w:val="24"/>
          <w:szCs w:val="24"/>
        </w:rPr>
        <w:t>将要做某事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"http://bbs.enfamily.cn/thread-15637-1-3.html"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39  Don't drop it! 别摔了！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40  What are you going to do ? 你准备做什么？</w:t>
      </w:r>
    </w:p>
    <w:p>
      <w:pPr>
        <w:widowControl/>
        <w:ind w:firstLine="1484" w:firstLineChars="528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I'm going to…我准备……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17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进一步理解一般将来时并运用</w:t>
      </w:r>
    </w:p>
    <w:p>
      <w:pPr>
        <w:numPr>
          <w:ilvl w:val="0"/>
          <w:numId w:val="117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掌握祈使句的否定形式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sz w:val="24"/>
          <w:szCs w:val="24"/>
        </w:rPr>
      </w:pPr>
      <w:r>
        <w:rPr>
          <w:rFonts w:hint="eastAsia" w:ascii="黑体" w:hAnsi="黑体" w:eastAsia="黑体"/>
          <w:b w:val="0"/>
          <w:sz w:val="24"/>
          <w:szCs w:val="24"/>
        </w:rPr>
        <w:t>二、教学重点</w:t>
      </w:r>
    </w:p>
    <w:p>
      <w:pPr>
        <w:numPr>
          <w:ilvl w:val="0"/>
          <w:numId w:val="118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一般将来时的运用（be going to do）</w:t>
      </w:r>
    </w:p>
    <w:p>
      <w:pPr>
        <w:numPr>
          <w:ilvl w:val="0"/>
          <w:numId w:val="118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祈使句的否定形式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sz w:val="24"/>
          <w:szCs w:val="24"/>
        </w:rPr>
      </w:pPr>
      <w:r>
        <w:rPr>
          <w:rFonts w:hint="eastAsia" w:ascii="黑体" w:hAnsi="黑体" w:eastAsia="黑体"/>
          <w:b w:val="0"/>
          <w:sz w:val="24"/>
          <w:szCs w:val="24"/>
        </w:rPr>
        <w:t>三、教学难点</w:t>
      </w:r>
    </w:p>
    <w:p>
      <w:pPr>
        <w:ind w:left="420" w:left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一般将来时的灵活运用（be going to do）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sz w:val="24"/>
          <w:szCs w:val="24"/>
        </w:rPr>
      </w:pPr>
      <w:r>
        <w:rPr>
          <w:rFonts w:hint="eastAsia" w:ascii="黑体" w:hAnsi="黑体" w:eastAsia="黑体"/>
          <w:b w:val="0"/>
          <w:sz w:val="24"/>
          <w:szCs w:val="24"/>
        </w:rPr>
        <w:t>四、教学标准</w:t>
      </w:r>
    </w:p>
    <w:p>
      <w:pPr>
        <w:numPr>
          <w:ilvl w:val="0"/>
          <w:numId w:val="119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熟练掌握一般将来时be going to do的用法</w:t>
      </w:r>
    </w:p>
    <w:p>
      <w:pPr>
        <w:numPr>
          <w:ilvl w:val="0"/>
          <w:numId w:val="119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掌握运用祈使句的否定形式</w:t>
      </w:r>
    </w:p>
    <w:p>
      <w:pPr>
        <w:pStyle w:val="2"/>
        <w:spacing w:before="156" w:beforeLines="50" w:beforeAutospacing="0" w:after="0" w:afterAutospacing="0"/>
        <w:rPr>
          <w:rFonts w:hint="eastAsia" w:ascii="黑体" w:hAnsi="华文宋体" w:eastAsia="黑体"/>
          <w:b w:val="0"/>
          <w:sz w:val="24"/>
          <w:szCs w:val="24"/>
        </w:rPr>
      </w:pPr>
      <w:r>
        <w:rPr>
          <w:rFonts w:hint="eastAsia" w:ascii="黑体" w:hAnsi="华文宋体" w:eastAsia="黑体"/>
          <w:b w:val="0"/>
          <w:sz w:val="24"/>
          <w:szCs w:val="24"/>
        </w:rPr>
        <w:t>五、教学内容</w:t>
      </w:r>
    </w:p>
    <w:p>
      <w:pPr>
        <w:numPr>
          <w:ilvl w:val="0"/>
          <w:numId w:val="120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21"/>
        </w:numPr>
        <w:tabs>
          <w:tab w:val="left" w:pos="1060"/>
        </w:tabs>
        <w:ind w:firstLine="4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一般将来时（be going to do）</w:t>
      </w:r>
    </w:p>
    <w:p>
      <w:pPr>
        <w:numPr>
          <w:ilvl w:val="0"/>
          <w:numId w:val="121"/>
        </w:numPr>
        <w:tabs>
          <w:tab w:val="left" w:pos="1060"/>
        </w:tabs>
        <w:ind w:firstLine="4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双宾语：直接宾语，间接宾语 </w:t>
      </w:r>
    </w:p>
    <w:p>
      <w:pPr>
        <w:numPr>
          <w:ilvl w:val="0"/>
          <w:numId w:val="121"/>
        </w:numPr>
        <w:tabs>
          <w:tab w:val="left" w:pos="1060"/>
        </w:tabs>
        <w:ind w:firstLine="4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祈使句的用法及其否定形式</w:t>
      </w:r>
    </w:p>
    <w:p>
      <w:pPr>
        <w:numPr>
          <w:ilvl w:val="0"/>
          <w:numId w:val="120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语言点： </w:t>
      </w:r>
    </w:p>
    <w:p>
      <w:pPr>
        <w:numPr>
          <w:ilvl w:val="0"/>
          <w:numId w:val="122"/>
        </w:numPr>
        <w:tabs>
          <w:tab w:val="left" w:pos="1060"/>
        </w:tabs>
        <w:ind w:firstLine="4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询问及表达正在做某事</w:t>
      </w:r>
    </w:p>
    <w:p>
      <w:pPr>
        <w:numPr>
          <w:ilvl w:val="0"/>
          <w:numId w:val="122"/>
        </w:numPr>
        <w:tabs>
          <w:tab w:val="left" w:pos="1060"/>
        </w:tabs>
        <w:ind w:firstLine="4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</w:t>
      </w:r>
    </w:p>
    <w:p>
      <w:pPr>
        <w:numPr>
          <w:ilvl w:val="0"/>
          <w:numId w:val="122"/>
        </w:numPr>
        <w:tabs>
          <w:tab w:val="left" w:pos="1060"/>
        </w:tabs>
        <w:ind w:firstLine="4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如何表达将要做某事</w:t>
      </w:r>
    </w:p>
    <w:p>
      <w:pPr>
        <w:numPr>
          <w:ilvl w:val="0"/>
          <w:numId w:val="120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语音：元音 </w:t>
      </w:r>
      <w:r>
        <w:rPr>
          <w:rFonts w:hint="eastAsia"/>
          <w:sz w:val="24"/>
        </w:rPr>
        <w:t>合口双元音</w:t>
      </w:r>
    </w:p>
    <w:p>
      <w:pPr>
        <w:spacing w:before="156" w:beforeLines="50" w:line="360" w:lineRule="auto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numPr>
          <w:ilvl w:val="0"/>
          <w:numId w:val="123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询问及表达将要做某事</w:t>
      </w:r>
    </w:p>
    <w:p>
      <w:pPr>
        <w:numPr>
          <w:ilvl w:val="0"/>
          <w:numId w:val="123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运用祈使句发号施令（否定）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"http://bbs.enfamily.cn/thread-15638-1-13.html"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41  Penny's bag 彭妮的提包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42  Is there a…in/on that…?在那个……中/上有一个……吗？</w:t>
      </w:r>
    </w:p>
    <w:p>
      <w:pPr>
        <w:widowControl/>
        <w:ind w:firstLine="1484" w:firstLineChars="528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Is there any…in/on that…? 在那个……中/上有……吗？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2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There be结构的一般疑问式（is）</w:t>
      </w:r>
    </w:p>
    <w:p>
      <w:pPr>
        <w:numPr>
          <w:ilvl w:val="0"/>
          <w:numId w:val="12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不可数名词量的表达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12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There be结构的一般疑问式（is）</w:t>
      </w:r>
    </w:p>
    <w:p>
      <w:pPr>
        <w:numPr>
          <w:ilvl w:val="0"/>
          <w:numId w:val="12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不可数名词量的表达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spacing w:line="360" w:lineRule="auto"/>
        <w:ind w:left="839" w:leftChars="228" w:hanging="360" w:hanging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不可数名词量的表达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12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掌握There be结构陈述句与一般疑问句的转换（is）</w:t>
      </w:r>
    </w:p>
    <w:p>
      <w:pPr>
        <w:numPr>
          <w:ilvl w:val="0"/>
          <w:numId w:val="12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掌握不可数名词量地表达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12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28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>名词所有格的用法</w:t>
      </w:r>
    </w:p>
    <w:p>
      <w:pPr>
        <w:numPr>
          <w:ilvl w:val="0"/>
          <w:numId w:val="128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There be 结构的一般疑问句形式（Be为is ） </w:t>
      </w:r>
    </w:p>
    <w:p>
      <w:pPr>
        <w:numPr>
          <w:ilvl w:val="0"/>
          <w:numId w:val="128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</w:rPr>
        <w:t>如何表示不可数名词的量</w:t>
      </w:r>
    </w:p>
    <w:p>
      <w:pPr>
        <w:numPr>
          <w:ilvl w:val="0"/>
          <w:numId w:val="128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</w:rPr>
        <w:t>Some和any 的用法</w:t>
      </w:r>
    </w:p>
    <w:p>
      <w:pPr>
        <w:numPr>
          <w:ilvl w:val="0"/>
          <w:numId w:val="12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语言点： </w:t>
      </w:r>
    </w:p>
    <w:p>
      <w:pPr>
        <w:tabs>
          <w:tab w:val="left" w:pos="1060"/>
        </w:tabs>
        <w:ind w:left="84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询问某处是否有某物</w:t>
      </w:r>
    </w:p>
    <w:p>
      <w:pPr>
        <w:numPr>
          <w:ilvl w:val="0"/>
          <w:numId w:val="12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语音：元音 </w:t>
      </w:r>
      <w:r>
        <w:rPr>
          <w:rFonts w:hint="eastAsia"/>
          <w:sz w:val="24"/>
        </w:rPr>
        <w:t>合口双元音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询问及回答某处是否有某物（不可数名词）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"http://bbs.enfamily.cn/viewthread.php?tid=15639"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43  Hurry up! 快点！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44  Are there any…?有些……吗？Is there any…?有些……吗？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29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There be结构的一般疑问式（is/are）</w:t>
      </w:r>
    </w:p>
    <w:p>
      <w:pPr>
        <w:numPr>
          <w:ilvl w:val="0"/>
          <w:numId w:val="129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不可数名词量的表达</w:t>
      </w:r>
    </w:p>
    <w:p>
      <w:pPr>
        <w:numPr>
          <w:ilvl w:val="0"/>
          <w:numId w:val="129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情态动词can的用法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13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There be结构的一般疑问式（is/are）</w:t>
      </w:r>
    </w:p>
    <w:p>
      <w:pPr>
        <w:numPr>
          <w:ilvl w:val="0"/>
          <w:numId w:val="13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不可数名词量的表达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spacing w:line="360" w:lineRule="auto"/>
        <w:ind w:left="839" w:leftChars="228" w:hanging="360" w:hanging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不可数名词量的表达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13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掌握There be结构陈述句与一般疑问句的转换（is/are）</w:t>
      </w:r>
    </w:p>
    <w:p>
      <w:pPr>
        <w:numPr>
          <w:ilvl w:val="0"/>
          <w:numId w:val="13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掌握不可数名词量地表达</w:t>
      </w:r>
    </w:p>
    <w:p>
      <w:pPr>
        <w:numPr>
          <w:ilvl w:val="0"/>
          <w:numId w:val="13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理解情态动词can的用法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13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33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There be 结构的一般疑问句形式（Be为is和are ） </w:t>
      </w:r>
    </w:p>
    <w:p>
      <w:pPr>
        <w:numPr>
          <w:ilvl w:val="0"/>
          <w:numId w:val="133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</w:rPr>
        <w:t>如何表示不可数名词的量</w:t>
      </w:r>
    </w:p>
    <w:p>
      <w:pPr>
        <w:numPr>
          <w:ilvl w:val="0"/>
          <w:numId w:val="133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</w:rPr>
        <w:t>Some和any 的区别</w:t>
      </w:r>
    </w:p>
    <w:p>
      <w:pPr>
        <w:numPr>
          <w:ilvl w:val="0"/>
          <w:numId w:val="133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情态动词can的用法</w:t>
      </w:r>
    </w:p>
    <w:p>
      <w:pPr>
        <w:numPr>
          <w:ilvl w:val="0"/>
          <w:numId w:val="13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语言点： </w:t>
      </w:r>
    </w:p>
    <w:p>
      <w:pPr>
        <w:tabs>
          <w:tab w:val="left" w:pos="1060"/>
        </w:tabs>
        <w:ind w:left="84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询问某处是否有某物</w:t>
      </w:r>
      <w:r>
        <w:rPr>
          <w:rFonts w:hint="eastAsia"/>
          <w:sz w:val="24"/>
          <w:szCs w:val="24"/>
        </w:rPr>
        <w:t>（</w:t>
      </w:r>
      <w:r>
        <w:rPr>
          <w:rFonts w:hint="eastAsia" w:ascii="宋体" w:hAnsi="宋体"/>
          <w:sz w:val="24"/>
        </w:rPr>
        <w:t>Some和any）</w:t>
      </w:r>
    </w:p>
    <w:p>
      <w:pPr>
        <w:numPr>
          <w:ilvl w:val="0"/>
          <w:numId w:val="13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语音：元音 </w:t>
      </w:r>
      <w:r>
        <w:rPr>
          <w:rFonts w:hint="eastAsia"/>
          <w:sz w:val="24"/>
        </w:rPr>
        <w:t>合口双元音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询问及回答某处是否有某物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"http://bbs.enfamily.cn/viewthread.php?tid=15640"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45  The boss's letter 老板的信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46  Can you …? 你能……吗？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34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理解情态动词的特征</w:t>
      </w:r>
    </w:p>
    <w:p>
      <w:pPr>
        <w:numPr>
          <w:ilvl w:val="0"/>
          <w:numId w:val="134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掌握情态动词的用法要求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二、教学重点</w:t>
      </w:r>
    </w:p>
    <w:p>
      <w:pPr>
        <w:spacing w:line="360" w:lineRule="auto"/>
        <w:ind w:firstLine="420" w:firstLineChars="17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情态动词can的特征及用法要求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三、教学难点</w:t>
      </w:r>
    </w:p>
    <w:p>
      <w:pPr>
        <w:spacing w:line="360" w:lineRule="auto"/>
        <w:ind w:firstLine="420" w:firstLineChars="17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情态动词的特征及用法要求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四、教学标准</w:t>
      </w:r>
    </w:p>
    <w:p>
      <w:pPr>
        <w:numPr>
          <w:ilvl w:val="0"/>
          <w:numId w:val="13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理解情态动词的特征</w:t>
      </w:r>
    </w:p>
    <w:p>
      <w:pPr>
        <w:numPr>
          <w:ilvl w:val="0"/>
          <w:numId w:val="13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初步掌握情态动词can的用法要求（否定、疑问式及回答）</w:t>
      </w:r>
    </w:p>
    <w:p>
      <w:pPr>
        <w:pStyle w:val="2"/>
        <w:spacing w:before="156" w:beforeLines="50" w:beforeAutospacing="0" w:after="0" w:afterAutospacing="0"/>
        <w:rPr>
          <w:rFonts w:hint="eastAsia" w:ascii="黑体" w:hAnsi="华文宋体" w:eastAsia="黑体"/>
          <w:b w:val="0"/>
          <w:bCs w:val="0"/>
          <w:sz w:val="24"/>
          <w:szCs w:val="24"/>
        </w:rPr>
      </w:pPr>
      <w:r>
        <w:rPr>
          <w:rFonts w:hint="eastAsia" w:ascii="黑体" w:hAnsi="华文宋体" w:eastAsia="黑体"/>
          <w:b w:val="0"/>
          <w:bCs w:val="0"/>
          <w:sz w:val="24"/>
          <w:szCs w:val="24"/>
        </w:rPr>
        <w:t>五、教学内容</w:t>
      </w:r>
    </w:p>
    <w:p>
      <w:pPr>
        <w:numPr>
          <w:ilvl w:val="0"/>
          <w:numId w:val="13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37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名词所有格的用法 </w:t>
      </w:r>
    </w:p>
    <w:p>
      <w:pPr>
        <w:numPr>
          <w:ilvl w:val="0"/>
          <w:numId w:val="137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情态动词can的用法</w:t>
      </w:r>
    </w:p>
    <w:p>
      <w:pPr>
        <w:numPr>
          <w:ilvl w:val="0"/>
          <w:numId w:val="13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语言点：询问及表达“能否”</w:t>
      </w:r>
    </w:p>
    <w:p>
      <w:pPr>
        <w:numPr>
          <w:ilvl w:val="0"/>
          <w:numId w:val="13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语音：辅音 </w:t>
      </w:r>
      <w:r>
        <w:rPr>
          <w:rFonts w:hint="eastAsia"/>
          <w:sz w:val="24"/>
        </w:rPr>
        <w:t>舌侧音 半元音</w:t>
      </w:r>
    </w:p>
    <w:p>
      <w:pPr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询问及表达“能否”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"http://bbs.enfamily.cn/thread-15641-1-19.html"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47  A cup of coffee 一杯咖啡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48  Do you like…？你喜欢……吗？Do you want…?你想要……吗？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38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深入理解一般现在时（实义动词作谓语）</w:t>
      </w:r>
    </w:p>
    <w:p>
      <w:pPr>
        <w:numPr>
          <w:ilvl w:val="0"/>
          <w:numId w:val="138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理解助动词do的用法</w:t>
      </w:r>
    </w:p>
    <w:p>
      <w:pPr>
        <w:numPr>
          <w:ilvl w:val="0"/>
          <w:numId w:val="138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理解名词表一类事物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pStyle w:val="2"/>
        <w:spacing w:before="0" w:beforeAutospacing="0" w:after="0" w:afterAutospacing="0"/>
        <w:ind w:firstLine="420" w:firstLineChars="175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一般现在时的运用（句式变换）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ind w:firstLine="420" w:firstLineChars="17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一般现在时不同句式的变换（do）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ind w:left="298" w:leftChars="142" w:firstLine="120" w:firstLineChars="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运用含实义动词的一般现在时，能够变换句式。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13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40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含实义动词的一般现在时，及一般疑问、否定式的变换</w:t>
      </w:r>
    </w:p>
    <w:p>
      <w:pPr>
        <w:numPr>
          <w:ilvl w:val="0"/>
          <w:numId w:val="140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>量词的用法</w:t>
      </w:r>
    </w:p>
    <w:p>
      <w:pPr>
        <w:numPr>
          <w:ilvl w:val="0"/>
          <w:numId w:val="140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Like和want的用法</w:t>
      </w:r>
    </w:p>
    <w:p>
      <w:pPr>
        <w:numPr>
          <w:ilvl w:val="0"/>
          <w:numId w:val="140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名词表一类事物</w:t>
      </w:r>
    </w:p>
    <w:p>
      <w:pPr>
        <w:numPr>
          <w:ilvl w:val="0"/>
          <w:numId w:val="13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语言点：询问及表达“是否喜欢、想要”</w:t>
      </w:r>
    </w:p>
    <w:p>
      <w:pPr>
        <w:numPr>
          <w:ilvl w:val="0"/>
          <w:numId w:val="13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元音 集中双元音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询问及表达喜欢的事物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"http://bbs.enfamily.cn/viewthread.php?tid=15642"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49  At the butcher's 在肉店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50  He likes…他喜欢…… But he doesn't like… 但是他不喜欢……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41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运用含实义动词的一般现在时（变换人称及句式）</w:t>
      </w:r>
    </w:p>
    <w:p>
      <w:pPr>
        <w:numPr>
          <w:ilvl w:val="0"/>
          <w:numId w:val="141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第三人称的否定、疑问式</w:t>
      </w:r>
    </w:p>
    <w:p>
      <w:pPr>
        <w:numPr>
          <w:ilvl w:val="0"/>
          <w:numId w:val="141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工作地点、店铺的表达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pStyle w:val="2"/>
        <w:spacing w:before="0" w:beforeAutospacing="0" w:after="0" w:afterAutospacing="0"/>
        <w:ind w:firstLine="420" w:firstLineChars="175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一般现在时（变换人称及句式）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ind w:left="837" w:leftChars="227" w:hanging="360" w:hanging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第三人称的否定、疑问式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ind w:left="839" w:leftChars="228" w:hanging="360" w:hanging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熟练运用含实义动词的一般现在时，能够变换人称及句式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14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43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含实义动词的一般现在时一般现在时：第三称的否定、疑问式</w:t>
      </w:r>
    </w:p>
    <w:p>
      <w:pPr>
        <w:numPr>
          <w:ilvl w:val="0"/>
          <w:numId w:val="143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工作地点、店铺的表达</w:t>
      </w:r>
    </w:p>
    <w:p>
      <w:pPr>
        <w:numPr>
          <w:ilvl w:val="0"/>
          <w:numId w:val="143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“也”的用法</w:t>
      </w:r>
    </w:p>
    <w:p>
      <w:pPr>
        <w:numPr>
          <w:ilvl w:val="0"/>
          <w:numId w:val="143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选择疑问句</w:t>
      </w:r>
    </w:p>
    <w:p>
      <w:pPr>
        <w:numPr>
          <w:ilvl w:val="0"/>
          <w:numId w:val="14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语言点：询问及表达“是否喜欢、想要”（第三人称）</w:t>
      </w:r>
    </w:p>
    <w:p>
      <w:pPr>
        <w:numPr>
          <w:ilvl w:val="0"/>
          <w:numId w:val="14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元音 集中双元音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 xml:space="preserve">六、扩展练习 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询问及表达“是否喜欢、想要”（第三人称）</w:t>
      </w:r>
      <w:r>
        <w:rPr>
          <w:rFonts w:hint="eastAsia"/>
          <w:sz w:val="24"/>
          <w:szCs w:val="24"/>
        </w:rPr>
        <w:t xml:space="preserve">      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"http://bbs.enfamily.cn/viewthread.php?tid=15643"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51  A pleasant climate 宜人的气候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52  What nationality are they? 他们是哪国人？</w:t>
      </w:r>
    </w:p>
    <w:p>
      <w:pPr>
        <w:widowControl/>
        <w:ind w:firstLine="1484" w:firstLineChars="528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Where do they come from? 他们来自哪个国家？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44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熟练运用一般现在时</w:t>
      </w:r>
    </w:p>
    <w:p>
      <w:pPr>
        <w:numPr>
          <w:ilvl w:val="0"/>
          <w:numId w:val="144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定冠词的省略</w:t>
      </w:r>
    </w:p>
    <w:p>
      <w:pPr>
        <w:numPr>
          <w:ilvl w:val="0"/>
          <w:numId w:val="144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月份、气候表达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pStyle w:val="2"/>
        <w:numPr>
          <w:ilvl w:val="0"/>
          <w:numId w:val="145"/>
        </w:numPr>
        <w:spacing w:before="0" w:beforeAutospacing="0" w:after="0" w:afterAutospacing="0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定冠词的省略（季节、月份、国家名称）</w:t>
      </w:r>
    </w:p>
    <w:p>
      <w:pPr>
        <w:pStyle w:val="2"/>
        <w:numPr>
          <w:ilvl w:val="0"/>
          <w:numId w:val="145"/>
        </w:numPr>
        <w:spacing w:before="0" w:beforeAutospacing="0" w:after="0" w:afterAutospacing="0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国籍表达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pStyle w:val="2"/>
        <w:numPr>
          <w:ilvl w:val="0"/>
          <w:numId w:val="146"/>
        </w:numPr>
        <w:spacing w:before="0" w:beforeAutospacing="0" w:after="0" w:afterAutospacing="0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定冠词的省略（季节、月份、国家名称）</w:t>
      </w:r>
    </w:p>
    <w:p>
      <w:pPr>
        <w:pStyle w:val="2"/>
        <w:numPr>
          <w:ilvl w:val="0"/>
          <w:numId w:val="146"/>
        </w:numPr>
        <w:spacing w:before="0" w:beforeAutospacing="0" w:after="0" w:afterAutospacing="0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国籍表达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14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会表达气候</w:t>
      </w:r>
    </w:p>
    <w:p>
      <w:pPr>
        <w:numPr>
          <w:ilvl w:val="0"/>
          <w:numId w:val="14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掌握定冠词的省略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14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49"/>
        </w:numPr>
        <w:tabs>
          <w:tab w:val="left" w:pos="840"/>
        </w:tabs>
        <w:ind w:hanging="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一般现在时</w:t>
      </w:r>
    </w:p>
    <w:p>
      <w:pPr>
        <w:numPr>
          <w:ilvl w:val="0"/>
          <w:numId w:val="149"/>
        </w:numPr>
        <w:tabs>
          <w:tab w:val="left" w:pos="840"/>
        </w:tabs>
        <w:ind w:hanging="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气候的表达方法</w:t>
      </w:r>
    </w:p>
    <w:p>
      <w:pPr>
        <w:numPr>
          <w:ilvl w:val="0"/>
          <w:numId w:val="149"/>
        </w:numPr>
        <w:tabs>
          <w:tab w:val="left" w:pos="840"/>
        </w:tabs>
        <w:ind w:hanging="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月份表达及用法</w:t>
      </w:r>
    </w:p>
    <w:p>
      <w:pPr>
        <w:numPr>
          <w:ilvl w:val="0"/>
          <w:numId w:val="149"/>
        </w:numPr>
        <w:tabs>
          <w:tab w:val="left" w:pos="840"/>
        </w:tabs>
        <w:ind w:hanging="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定冠词的省略</w:t>
      </w:r>
    </w:p>
    <w:p>
      <w:pPr>
        <w:numPr>
          <w:ilvl w:val="0"/>
          <w:numId w:val="14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 国籍的询问方法及来自哪里（单数）</w:t>
      </w:r>
    </w:p>
    <w:p>
      <w:pPr>
        <w:numPr>
          <w:ilvl w:val="0"/>
          <w:numId w:val="14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综合复习48个音标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询问及表达气候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"http://bbs.enfamily.cn/thread-15644-1-1.html"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53  An interesting climate 有趣的气候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54  What nationality are they? 他们是哪国人？</w:t>
      </w:r>
    </w:p>
    <w:p>
      <w:pPr>
        <w:widowControl/>
        <w:ind w:left="1476" w:leftChars="703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Where do they come from? 他们来自哪个国家？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50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熟练运用一般现在时</w:t>
      </w:r>
    </w:p>
    <w:p>
      <w:pPr>
        <w:numPr>
          <w:ilvl w:val="0"/>
          <w:numId w:val="150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天气、气候表达</w:t>
      </w:r>
    </w:p>
    <w:p>
      <w:pPr>
        <w:numPr>
          <w:ilvl w:val="0"/>
          <w:numId w:val="150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不同国家人地表达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numPr>
          <w:ilvl w:val="0"/>
          <w:numId w:val="151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天气、气候表达</w:t>
      </w:r>
    </w:p>
    <w:p>
      <w:pPr>
        <w:numPr>
          <w:ilvl w:val="0"/>
          <w:numId w:val="151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不同国家人的表达（单、复数）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ind w:firstLine="420" w:firstLineChars="17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表达不同国家的人 （单、复数）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152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会表达天气、气候</w:t>
      </w:r>
    </w:p>
    <w:p>
      <w:pPr>
        <w:numPr>
          <w:ilvl w:val="0"/>
          <w:numId w:val="152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会表达不同国家的人（单、复数）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14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49"/>
        </w:numPr>
        <w:tabs>
          <w:tab w:val="left" w:pos="840"/>
        </w:tabs>
        <w:ind w:hanging="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一般现在时</w:t>
      </w:r>
    </w:p>
    <w:p>
      <w:pPr>
        <w:numPr>
          <w:ilvl w:val="0"/>
          <w:numId w:val="149"/>
        </w:numPr>
        <w:tabs>
          <w:tab w:val="left" w:pos="840"/>
        </w:tabs>
        <w:ind w:hanging="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天气、气候的表达方法</w:t>
      </w:r>
    </w:p>
    <w:p>
      <w:pPr>
        <w:numPr>
          <w:ilvl w:val="0"/>
          <w:numId w:val="149"/>
        </w:numPr>
        <w:tabs>
          <w:tab w:val="left" w:pos="840"/>
        </w:tabs>
        <w:ind w:hanging="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常用的不同国家人的名词的单复数</w:t>
      </w:r>
    </w:p>
    <w:p>
      <w:pPr>
        <w:numPr>
          <w:ilvl w:val="0"/>
          <w:numId w:val="14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 国籍的询问方法及来自哪里（复数）</w:t>
      </w:r>
    </w:p>
    <w:p>
      <w:pPr>
        <w:numPr>
          <w:ilvl w:val="0"/>
          <w:numId w:val="14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综合复习48个音标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询问及表达国籍（单、复数）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"http://bbs.enfamily.cn/thread-15645-1-3.html"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55  The Sawyer family 索耶一家人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56  What do they usually do?他们通常做什么？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53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掌握一般现在时的常用时间状语</w:t>
      </w:r>
    </w:p>
    <w:p>
      <w:pPr>
        <w:numPr>
          <w:ilvl w:val="0"/>
          <w:numId w:val="153"/>
        </w:numPr>
        <w:tabs>
          <w:tab w:val="left" w:pos="840"/>
        </w:tabs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熟记动词第三人称的变化规则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15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一般现在时的常用时间状语</w:t>
      </w:r>
    </w:p>
    <w:p>
      <w:pPr>
        <w:numPr>
          <w:ilvl w:val="0"/>
          <w:numId w:val="15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动词第三人称的变化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ind w:left="420" w:left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动词第三人称的变化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15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熟练运用一般现在时的时间状语表达日常事务</w:t>
      </w:r>
    </w:p>
    <w:p>
      <w:pPr>
        <w:numPr>
          <w:ilvl w:val="0"/>
          <w:numId w:val="15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熟记动词第三人称的变化规则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15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57"/>
        </w:numPr>
        <w:tabs>
          <w:tab w:val="left" w:pos="640"/>
          <w:tab w:val="left" w:pos="840"/>
          <w:tab w:val="left" w:pos="1060"/>
          <w:tab w:val="clear" w:pos="425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一般现在时的常用时间状语</w:t>
      </w:r>
    </w:p>
    <w:p>
      <w:pPr>
        <w:numPr>
          <w:ilvl w:val="0"/>
          <w:numId w:val="157"/>
        </w:numPr>
        <w:tabs>
          <w:tab w:val="left" w:pos="640"/>
          <w:tab w:val="left" w:pos="840"/>
          <w:tab w:val="left" w:pos="1060"/>
          <w:tab w:val="clear" w:pos="425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动词第三人称的变化</w:t>
      </w:r>
    </w:p>
    <w:p>
      <w:pPr>
        <w:numPr>
          <w:ilvl w:val="0"/>
          <w:numId w:val="157"/>
        </w:numPr>
        <w:tabs>
          <w:tab w:val="left" w:pos="640"/>
          <w:tab w:val="left" w:pos="840"/>
          <w:tab w:val="left" w:pos="1060"/>
          <w:tab w:val="clear" w:pos="425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一家人的表示方法</w:t>
      </w:r>
    </w:p>
    <w:p>
      <w:pPr>
        <w:numPr>
          <w:ilvl w:val="0"/>
          <w:numId w:val="157"/>
        </w:numPr>
        <w:tabs>
          <w:tab w:val="left" w:pos="640"/>
          <w:tab w:val="left" w:pos="840"/>
          <w:tab w:val="left" w:pos="1060"/>
          <w:tab w:val="clear" w:pos="425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固定的动词搭配</w:t>
      </w:r>
    </w:p>
    <w:p>
      <w:pPr>
        <w:numPr>
          <w:ilvl w:val="0"/>
          <w:numId w:val="15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语言点：运用一般现在时表达日常事务</w:t>
      </w:r>
    </w:p>
    <w:p>
      <w:pPr>
        <w:numPr>
          <w:ilvl w:val="0"/>
          <w:numId w:val="15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音标的拼读练习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 w:left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表达日常事务   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"http://bbs.enfamily.cn/viewthread.php?tid=15646"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57  An unusual day 很不平常的一天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58  What's the time?几点钟？</w:t>
      </w:r>
    </w:p>
    <w:p>
      <w:pPr>
        <w:pStyle w:val="2"/>
        <w:spacing w:before="156" w:beforeLines="5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58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区分一般现在时与现在进行时表达的不同意义</w:t>
      </w:r>
    </w:p>
    <w:p>
      <w:pPr>
        <w:numPr>
          <w:ilvl w:val="0"/>
          <w:numId w:val="158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掌握时间表达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15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一般现在时与现在进行时表达的不同意义</w:t>
      </w:r>
    </w:p>
    <w:p>
      <w:pPr>
        <w:numPr>
          <w:ilvl w:val="0"/>
          <w:numId w:val="159"/>
        </w:numPr>
        <w:rPr>
          <w:rFonts w:hint="eastAsia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时间表达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ind w:firstLine="420" w:firstLineChars="17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一般现在时与现在进行时的区别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16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能够区分一般现在时与现在进行时表达的不同意义</w:t>
      </w:r>
    </w:p>
    <w:p>
      <w:pPr>
        <w:numPr>
          <w:ilvl w:val="0"/>
          <w:numId w:val="16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掌握时间的不同表达方式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16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62"/>
        </w:numPr>
        <w:tabs>
          <w:tab w:val="left" w:pos="540"/>
          <w:tab w:val="left" w:pos="720"/>
          <w:tab w:val="left" w:pos="840"/>
          <w:tab w:val="left" w:pos="1060"/>
          <w:tab w:val="clear" w:pos="425"/>
        </w:tabs>
        <w:ind w:firstLine="1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一般现在时与现在进行时的区别</w:t>
      </w:r>
    </w:p>
    <w:p>
      <w:pPr>
        <w:numPr>
          <w:ilvl w:val="0"/>
          <w:numId w:val="162"/>
        </w:numPr>
        <w:tabs>
          <w:tab w:val="left" w:pos="540"/>
          <w:tab w:val="left" w:pos="720"/>
          <w:tab w:val="left" w:pos="840"/>
          <w:tab w:val="left" w:pos="1060"/>
          <w:tab w:val="clear" w:pos="425"/>
        </w:tabs>
        <w:ind w:firstLine="1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时间表达（询问及顺读、逆读表达）</w:t>
      </w:r>
    </w:p>
    <w:p>
      <w:pPr>
        <w:numPr>
          <w:ilvl w:val="0"/>
          <w:numId w:val="162"/>
        </w:numPr>
        <w:tabs>
          <w:tab w:val="left" w:pos="540"/>
          <w:tab w:val="left" w:pos="720"/>
          <w:tab w:val="left" w:pos="840"/>
          <w:tab w:val="left" w:pos="1060"/>
          <w:tab w:val="clear" w:pos="425"/>
        </w:tabs>
        <w:ind w:firstLine="1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行程方式（方式状语）</w:t>
      </w:r>
    </w:p>
    <w:p>
      <w:pPr>
        <w:numPr>
          <w:ilvl w:val="0"/>
          <w:numId w:val="16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</w:t>
      </w:r>
    </w:p>
    <w:p>
      <w:pPr>
        <w:numPr>
          <w:ilvl w:val="0"/>
          <w:numId w:val="163"/>
        </w:numPr>
        <w:tabs>
          <w:tab w:val="left" w:pos="900"/>
          <w:tab w:val="clear" w:pos="1240"/>
        </w:tabs>
        <w:ind w:left="900" w:hanging="36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表达时间</w:t>
      </w:r>
    </w:p>
    <w:p>
      <w:pPr>
        <w:numPr>
          <w:ilvl w:val="0"/>
          <w:numId w:val="163"/>
        </w:numPr>
        <w:tabs>
          <w:tab w:val="left" w:pos="900"/>
          <w:tab w:val="clear" w:pos="1240"/>
        </w:tabs>
        <w:ind w:left="900" w:hanging="36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表达一天所从事的活动</w:t>
      </w:r>
    </w:p>
    <w:p>
      <w:pPr>
        <w:numPr>
          <w:ilvl w:val="0"/>
          <w:numId w:val="16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音标的拼读练习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询问及表达时间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"http://bbs.enfamily.cn/thread-15647-1-1.html"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59 Is that all? 就这些吗？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60  What's the time?几点钟？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64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Have的用法，表示“有”</w:t>
      </w:r>
    </w:p>
    <w:p>
      <w:pPr>
        <w:numPr>
          <w:ilvl w:val="0"/>
          <w:numId w:val="164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时间表达</w:t>
      </w:r>
    </w:p>
    <w:p>
      <w:pPr>
        <w:numPr>
          <w:ilvl w:val="0"/>
          <w:numId w:val="164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掌握some、any的用法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numPr>
          <w:ilvl w:val="0"/>
          <w:numId w:val="165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Have的用法，表示“有”</w:t>
      </w:r>
    </w:p>
    <w:p>
      <w:pPr>
        <w:numPr>
          <w:ilvl w:val="0"/>
          <w:numId w:val="165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时间表达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spacing w:line="360" w:lineRule="auto"/>
        <w:ind w:firstLine="420" w:firstLineChars="17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Have的用法，表示“有”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16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掌握Have表示“有”的用法</w:t>
      </w:r>
    </w:p>
    <w:p>
      <w:pPr>
        <w:numPr>
          <w:ilvl w:val="0"/>
          <w:numId w:val="16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熟练掌握时间表达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16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语法点：</w:t>
      </w:r>
    </w:p>
    <w:p>
      <w:pPr>
        <w:numPr>
          <w:ilvl w:val="0"/>
          <w:numId w:val="168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Have的用法，表示“有”</w:t>
      </w:r>
    </w:p>
    <w:p>
      <w:pPr>
        <w:numPr>
          <w:ilvl w:val="0"/>
          <w:numId w:val="168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时间表达（询问及顺读、逆读表达）</w:t>
      </w:r>
    </w:p>
    <w:p>
      <w:pPr>
        <w:numPr>
          <w:ilvl w:val="0"/>
          <w:numId w:val="168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All的用法</w:t>
      </w:r>
    </w:p>
    <w:p>
      <w:pPr>
        <w:numPr>
          <w:ilvl w:val="0"/>
          <w:numId w:val="168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复习some、any的用法</w:t>
      </w:r>
    </w:p>
    <w:p>
      <w:pPr>
        <w:numPr>
          <w:ilvl w:val="0"/>
          <w:numId w:val="16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应</w:t>
      </w:r>
      <w:r>
        <w:rPr>
          <w:sz w:val="24"/>
          <w:szCs w:val="24"/>
        </w:rPr>
        <w:t>别人提供的帮助</w:t>
      </w:r>
      <w:r>
        <w:rPr>
          <w:rFonts w:hint="eastAsia"/>
          <w:sz w:val="24"/>
          <w:szCs w:val="24"/>
        </w:rPr>
        <w:t>（接受、拒绝）</w:t>
      </w:r>
    </w:p>
    <w:p>
      <w:pPr>
        <w:numPr>
          <w:ilvl w:val="0"/>
          <w:numId w:val="16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元音和辅音的长度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tabs>
          <w:tab w:val="left" w:pos="420"/>
          <w:tab w:val="left" w:pos="640"/>
        </w:tabs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</w:rPr>
        <w:t>接受或拒绝</w:t>
      </w:r>
      <w:r>
        <w:rPr>
          <w:sz w:val="24"/>
        </w:rPr>
        <w:t>别人提供的帮助</w:t>
      </w:r>
      <w:r>
        <w:rPr>
          <w:rFonts w:hint="eastAsia"/>
          <w:sz w:val="24"/>
          <w:szCs w:val="24"/>
        </w:rPr>
        <w:t xml:space="preserve"> 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br w:type="page"/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"http://bbs.enfamily.cn/thread-15648-1-2.html"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61  A bad cold 重感冒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62  What's the matter with them?他们怎么了？</w:t>
      </w:r>
    </w:p>
    <w:p>
      <w:pPr>
        <w:widowControl/>
        <w:ind w:left="1476" w:leftChars="703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What must they do? 他们该怎么办？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69"/>
        </w:numPr>
        <w:tabs>
          <w:tab w:val="left" w:pos="840"/>
          <w:tab w:val="left" w:pos="1060"/>
        </w:tabs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理解Have的用法，表示“吃喝、进行…、患病”</w:t>
      </w:r>
    </w:p>
    <w:p>
      <w:pPr>
        <w:numPr>
          <w:ilvl w:val="0"/>
          <w:numId w:val="169"/>
        </w:numPr>
        <w:tabs>
          <w:tab w:val="left" w:pos="840"/>
          <w:tab w:val="left" w:pos="1060"/>
        </w:tabs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初步理解系动词中的连系动词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170"/>
        </w:numPr>
        <w:tabs>
          <w:tab w:val="left" w:pos="840"/>
          <w:tab w:val="left" w:pos="1060"/>
        </w:tabs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Have表示“吃喝、进行…、患病”的用法</w:t>
      </w:r>
    </w:p>
    <w:p>
      <w:pPr>
        <w:numPr>
          <w:ilvl w:val="0"/>
          <w:numId w:val="170"/>
        </w:numPr>
        <w:tabs>
          <w:tab w:val="left" w:pos="840"/>
          <w:tab w:val="left" w:pos="1060"/>
        </w:tabs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连系动词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spacing w:line="360" w:lineRule="auto"/>
        <w:ind w:firstLine="420" w:firstLineChars="17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连系动词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17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掌握Have表“吃喝、进行…、患病”的固定词组</w:t>
      </w:r>
    </w:p>
    <w:p>
      <w:pPr>
        <w:numPr>
          <w:ilvl w:val="0"/>
          <w:numId w:val="17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理解连系动词的用法及充当的句子成分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17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73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Have的用法，表示“吃喝、进行…、患病”</w:t>
      </w:r>
    </w:p>
    <w:p>
      <w:pPr>
        <w:numPr>
          <w:ilvl w:val="0"/>
          <w:numId w:val="173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系动词：连系动词</w:t>
      </w:r>
    </w:p>
    <w:p>
      <w:pPr>
        <w:numPr>
          <w:ilvl w:val="0"/>
          <w:numId w:val="173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复习情态动词must的用法</w:t>
      </w:r>
    </w:p>
    <w:p>
      <w:pPr>
        <w:numPr>
          <w:ilvl w:val="0"/>
          <w:numId w:val="173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复习祈使句</w:t>
      </w:r>
    </w:p>
    <w:p>
      <w:pPr>
        <w:numPr>
          <w:ilvl w:val="0"/>
          <w:numId w:val="173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All的用法</w:t>
      </w:r>
    </w:p>
    <w:p>
      <w:pPr>
        <w:numPr>
          <w:ilvl w:val="0"/>
          <w:numId w:val="17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</w:t>
      </w:r>
    </w:p>
    <w:p>
      <w:pPr>
        <w:numPr>
          <w:ilvl w:val="0"/>
          <w:numId w:val="174"/>
        </w:numPr>
        <w:tabs>
          <w:tab w:val="left" w:pos="840"/>
          <w:tab w:val="left" w:pos="1060"/>
        </w:tabs>
        <w:ind w:firstLine="29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询问对方“怎么了？”  </w:t>
      </w:r>
    </w:p>
    <w:p>
      <w:pPr>
        <w:numPr>
          <w:ilvl w:val="0"/>
          <w:numId w:val="174"/>
        </w:numPr>
        <w:tabs>
          <w:tab w:val="left" w:pos="840"/>
          <w:tab w:val="left" w:pos="1060"/>
        </w:tabs>
        <w:ind w:firstLine="29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疾病表达</w:t>
      </w:r>
    </w:p>
    <w:p>
      <w:pPr>
        <w:numPr>
          <w:ilvl w:val="0"/>
          <w:numId w:val="17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元音和辅音的长度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询问及表达身体状况 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"http://bbs.enfamily.cn/thread-15649-1-1.html"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63  Thank you, doctor. 谢谢你，医生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64  Don't …! 不要……！You mustn't…!你不应该……！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75"/>
        </w:numPr>
        <w:tabs>
          <w:tab w:val="left" w:pos="840"/>
          <w:tab w:val="left" w:pos="1060"/>
        </w:tabs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理解Have的用法，表示“吃喝、进行…、患病”</w:t>
      </w:r>
    </w:p>
    <w:p>
      <w:pPr>
        <w:numPr>
          <w:ilvl w:val="0"/>
          <w:numId w:val="175"/>
        </w:numPr>
        <w:tabs>
          <w:tab w:val="left" w:pos="840"/>
          <w:tab w:val="left" w:pos="1060"/>
        </w:tabs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区分情态动词mustn't 和don't的用法区别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tabs>
          <w:tab w:val="left" w:pos="840"/>
          <w:tab w:val="left" w:pos="1060"/>
        </w:tabs>
        <w:ind w:left="420" w:leftChars="200"/>
        <w:rPr>
          <w:rFonts w:hint="eastAsia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情态动词mustn't 和don't的用法区别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tabs>
          <w:tab w:val="left" w:pos="840"/>
          <w:tab w:val="left" w:pos="1060"/>
        </w:tabs>
        <w:ind w:left="420" w:left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情态动词mustn't 和don't的用法区别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176"/>
        </w:num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熟练运用have表示疾病</w:t>
      </w:r>
    </w:p>
    <w:p>
      <w:pPr>
        <w:numPr>
          <w:ilvl w:val="0"/>
          <w:numId w:val="176"/>
        </w:numPr>
        <w:tabs>
          <w:tab w:val="left" w:pos="840"/>
          <w:tab w:val="left" w:pos="1060"/>
        </w:tabs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区分情态动词mustn't 和don't在口气上的用法区别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17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78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情态动词mustn't 和don't的用法区别</w:t>
      </w:r>
    </w:p>
    <w:p>
      <w:pPr>
        <w:numPr>
          <w:ilvl w:val="0"/>
          <w:numId w:val="178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复习疾病表达</w:t>
      </w:r>
    </w:p>
    <w:p>
      <w:pPr>
        <w:numPr>
          <w:ilvl w:val="0"/>
          <w:numId w:val="178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复习祈使句</w:t>
      </w:r>
    </w:p>
    <w:p>
      <w:pPr>
        <w:numPr>
          <w:ilvl w:val="0"/>
          <w:numId w:val="178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常用动词固定搭配</w:t>
      </w:r>
    </w:p>
    <w:p>
      <w:pPr>
        <w:numPr>
          <w:ilvl w:val="0"/>
          <w:numId w:val="17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语言点：建议与忠告</w:t>
      </w:r>
    </w:p>
    <w:p>
      <w:pPr>
        <w:numPr>
          <w:ilvl w:val="0"/>
          <w:numId w:val="17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语音：音标拼读练习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与医生之间的对话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"http://bbs.enfamily.cn/thread-15650-1-13.html"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65  Not a baby 不是一个孩子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66  What's the time? 几点钟？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7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掌握反身代词的构成及一般用法</w:t>
      </w:r>
    </w:p>
    <w:p>
      <w:pPr>
        <w:numPr>
          <w:ilvl w:val="0"/>
          <w:numId w:val="17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掌握具体日期表达</w:t>
      </w:r>
    </w:p>
    <w:p>
      <w:pPr>
        <w:numPr>
          <w:ilvl w:val="0"/>
          <w:numId w:val="17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熟练运用情态动词mustn't 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18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反身代词的构成及用法</w:t>
      </w:r>
    </w:p>
    <w:p>
      <w:pPr>
        <w:numPr>
          <w:ilvl w:val="0"/>
          <w:numId w:val="18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情态动词mustn't表禁止 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ind w:left="839" w:leftChars="228" w:hanging="360" w:hanging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反身代词的构成及用法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18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掌握反身代词的构成及一般用法</w:t>
      </w:r>
    </w:p>
    <w:p>
      <w:pPr>
        <w:numPr>
          <w:ilvl w:val="0"/>
          <w:numId w:val="18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会表达日期</w:t>
      </w:r>
    </w:p>
    <w:p>
      <w:pPr>
        <w:numPr>
          <w:ilvl w:val="0"/>
          <w:numId w:val="18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理解mustn't的意义并掌握用法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18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83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反身代词的构成及用法</w:t>
      </w:r>
    </w:p>
    <w:p>
      <w:pPr>
        <w:numPr>
          <w:ilvl w:val="0"/>
          <w:numId w:val="183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具体日期表达方式</w:t>
      </w:r>
    </w:p>
    <w:p>
      <w:pPr>
        <w:numPr>
          <w:ilvl w:val="0"/>
          <w:numId w:val="183"/>
        </w:numPr>
        <w:tabs>
          <w:tab w:val="left" w:pos="840"/>
          <w:tab w:val="left" w:pos="106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 xml:space="preserve">  复习时间表达</w:t>
      </w:r>
    </w:p>
    <w:p>
      <w:pPr>
        <w:numPr>
          <w:ilvl w:val="0"/>
          <w:numId w:val="183"/>
        </w:numPr>
        <w:tabs>
          <w:tab w:val="left" w:pos="840"/>
          <w:tab w:val="left" w:pos="106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 xml:space="preserve">  复习</w:t>
      </w:r>
      <w:r>
        <w:rPr>
          <w:rFonts w:hint="eastAsia" w:ascii="宋体" w:hAnsi="宋体"/>
          <w:sz w:val="24"/>
          <w:szCs w:val="24"/>
        </w:rPr>
        <w:t>情态动词mustn't的用法</w:t>
      </w:r>
    </w:p>
    <w:p>
      <w:pPr>
        <w:numPr>
          <w:ilvl w:val="0"/>
          <w:numId w:val="18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语言点：禁止对方做某事</w:t>
      </w:r>
    </w:p>
    <w:p>
      <w:pPr>
        <w:numPr>
          <w:ilvl w:val="0"/>
          <w:numId w:val="18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单词的音节-音节数目判断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发号施令（否定）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"http://bbs.enfamily.cn/thread-15651-1-13.html"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67  The weekend 周末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68  What's the time? 几点钟？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84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初步理解一般过去时态</w:t>
      </w:r>
    </w:p>
    <w:p>
      <w:pPr>
        <w:numPr>
          <w:ilvl w:val="0"/>
          <w:numId w:val="184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掌握名词所有格的特殊用法：表店铺、住宅、公共机构、公共建筑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widowControl/>
        <w:numPr>
          <w:ilvl w:val="0"/>
          <w:numId w:val="184"/>
        </w:numPr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一般过去时态</w:t>
      </w:r>
    </w:p>
    <w:p>
      <w:pPr>
        <w:widowControl/>
        <w:numPr>
          <w:ilvl w:val="0"/>
          <w:numId w:val="184"/>
        </w:numPr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名词所有格的特殊用法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ind w:left="420" w:left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一般过去时态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18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理解一般过去时态的意义及结构用法</w:t>
      </w:r>
    </w:p>
    <w:p>
      <w:pPr>
        <w:numPr>
          <w:ilvl w:val="0"/>
          <w:numId w:val="18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熟练掌握名词所有格表地点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18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87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一般过去时态</w:t>
      </w:r>
    </w:p>
    <w:p>
      <w:pPr>
        <w:numPr>
          <w:ilvl w:val="0"/>
          <w:numId w:val="187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名词所有格的特殊用法：表店铺、住宅、公共机构、公共建筑</w:t>
      </w:r>
    </w:p>
    <w:p>
      <w:pPr>
        <w:numPr>
          <w:ilvl w:val="0"/>
          <w:numId w:val="187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“花”的英语表达方法</w:t>
      </w:r>
    </w:p>
    <w:p>
      <w:pPr>
        <w:numPr>
          <w:ilvl w:val="0"/>
          <w:numId w:val="18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语言点：运用一般过去时态表达如何度过周末</w:t>
      </w:r>
    </w:p>
    <w:p>
      <w:pPr>
        <w:numPr>
          <w:ilvl w:val="0"/>
          <w:numId w:val="186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单词的音节-音节数目判断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firstLine="420" w:firstLineChars="17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谈论</w:t>
      </w:r>
      <w:r>
        <w:rPr>
          <w:sz w:val="24"/>
        </w:rPr>
        <w:t>如何度过周末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"http://bbs.enfamily.cn/viewthread.php?tid=15652"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69  The car race 汽车比赛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70  When were they there? 他们是什么时候在那里的？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88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运用一般过去时态（be）</w:t>
      </w:r>
    </w:p>
    <w:p>
      <w:pPr>
        <w:numPr>
          <w:ilvl w:val="0"/>
          <w:numId w:val="188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掌握年月日、星期几表达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pStyle w:val="2"/>
        <w:numPr>
          <w:ilvl w:val="0"/>
          <w:numId w:val="189"/>
        </w:numPr>
        <w:spacing w:before="0" w:beforeAutospacing="0" w:after="0" w:afterAutospacing="0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一般过去时态（be）</w:t>
      </w:r>
    </w:p>
    <w:p>
      <w:pPr>
        <w:pStyle w:val="2"/>
        <w:numPr>
          <w:ilvl w:val="0"/>
          <w:numId w:val="189"/>
        </w:numPr>
        <w:spacing w:before="0" w:beforeAutospacing="0" w:after="0" w:afterAutospacing="0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年月日、星期几表达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ind w:firstLine="420" w:firstLineChars="17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年月日、时间表达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19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熟练运用含动词be的一般过去时</w:t>
      </w:r>
    </w:p>
    <w:p>
      <w:pPr>
        <w:numPr>
          <w:ilvl w:val="0"/>
          <w:numId w:val="19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掌握年月日、星期几表达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19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92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一般过去时态(</w:t>
      </w:r>
      <w:r>
        <w:rPr>
          <w:sz w:val="24"/>
        </w:rPr>
        <w:t>动词是</w:t>
      </w:r>
      <w:r>
        <w:rPr>
          <w:rFonts w:hint="eastAsia"/>
          <w:sz w:val="24"/>
        </w:rPr>
        <w:t>be</w:t>
      </w:r>
      <w:r>
        <w:rPr>
          <w:sz w:val="24"/>
        </w:rPr>
        <w:t>）</w:t>
      </w:r>
    </w:p>
    <w:p>
      <w:pPr>
        <w:numPr>
          <w:ilvl w:val="0"/>
          <w:numId w:val="192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介词in, on, at后面跟时间名词的用法</w:t>
      </w:r>
    </w:p>
    <w:p>
      <w:pPr>
        <w:numPr>
          <w:ilvl w:val="0"/>
          <w:numId w:val="192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Way的相关短语</w:t>
      </w:r>
    </w:p>
    <w:p>
      <w:pPr>
        <w:numPr>
          <w:ilvl w:val="0"/>
          <w:numId w:val="19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语言点：年月日、星期几表达</w:t>
      </w:r>
    </w:p>
    <w:p>
      <w:pPr>
        <w:numPr>
          <w:ilvl w:val="0"/>
          <w:numId w:val="191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判断单词重读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询问及表达年月日、星期几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"http://bbs.enfamily.cn/thread-15653-1-1.html"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71  He's awful! 他讨厌透了！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72  When did you…? 你什么时候……？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93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深入掌握一般过去时态(实义动词)</w:t>
      </w:r>
    </w:p>
    <w:p>
      <w:pPr>
        <w:numPr>
          <w:ilvl w:val="0"/>
          <w:numId w:val="193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掌握动词过去式</w:t>
      </w:r>
    </w:p>
    <w:p>
      <w:pPr>
        <w:numPr>
          <w:ilvl w:val="0"/>
          <w:numId w:val="193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熟记一般过去时态常用的时间状语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19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一般过去时态(实义动词)</w:t>
      </w:r>
    </w:p>
    <w:p>
      <w:pPr>
        <w:numPr>
          <w:ilvl w:val="0"/>
          <w:numId w:val="19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动词过去式（规则与不规则变化）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spacing w:line="360" w:lineRule="auto"/>
        <w:ind w:firstLine="420" w:firstLineChars="17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动词过去式（不规则变化）</w:t>
      </w:r>
    </w:p>
    <w:p>
      <w:pPr>
        <w:widowControl/>
        <w:numPr>
          <w:ilvl w:val="0"/>
          <w:numId w:val="195"/>
        </w:numPr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教学标准</w:t>
      </w:r>
    </w:p>
    <w:p>
      <w:pPr>
        <w:widowControl/>
        <w:numPr>
          <w:ilvl w:val="0"/>
          <w:numId w:val="196"/>
        </w:numPr>
        <w:jc w:val="left"/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掌握一般过去时的用法（实义动词）</w:t>
      </w:r>
    </w:p>
    <w:p>
      <w:pPr>
        <w:widowControl/>
        <w:numPr>
          <w:ilvl w:val="0"/>
          <w:numId w:val="196"/>
        </w:numPr>
        <w:jc w:val="left"/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熟记动词过去式的变化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19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198"/>
        </w:numPr>
        <w:tabs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一般过去时态(</w:t>
      </w:r>
      <w:r>
        <w:rPr>
          <w:rFonts w:hint="eastAsia"/>
          <w:sz w:val="24"/>
        </w:rPr>
        <w:t>实义动词</w:t>
      </w:r>
      <w:r>
        <w:rPr>
          <w:sz w:val="24"/>
        </w:rPr>
        <w:t>）</w:t>
      </w:r>
    </w:p>
    <w:p>
      <w:pPr>
        <w:numPr>
          <w:ilvl w:val="0"/>
          <w:numId w:val="198"/>
        </w:numPr>
        <w:tabs>
          <w:tab w:val="left" w:pos="1060"/>
        </w:tabs>
        <w:ind w:firstLine="21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一般过去时态常用的时间状语</w:t>
      </w:r>
    </w:p>
    <w:p>
      <w:pPr>
        <w:numPr>
          <w:ilvl w:val="0"/>
          <w:numId w:val="198"/>
        </w:numPr>
        <w:tabs>
          <w:tab w:val="left" w:pos="1060"/>
        </w:tabs>
        <w:ind w:firstLine="21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动词的过去式(规则与不规则)</w:t>
      </w:r>
    </w:p>
    <w:p>
      <w:pPr>
        <w:numPr>
          <w:ilvl w:val="0"/>
          <w:numId w:val="198"/>
        </w:numPr>
        <w:tabs>
          <w:tab w:val="left" w:pos="106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一些表示人的品质的形容词</w:t>
      </w:r>
    </w:p>
    <w:p>
      <w:pPr>
        <w:numPr>
          <w:ilvl w:val="0"/>
          <w:numId w:val="19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语言点：表达一个人的品质的句型及相关词汇</w:t>
      </w:r>
    </w:p>
    <w:p>
      <w:pPr>
        <w:numPr>
          <w:ilvl w:val="0"/>
          <w:numId w:val="197"/>
        </w:numPr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判断单词重读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询问及表达一个人的品质</w:t>
      </w:r>
      <w:r>
        <w:rPr>
          <w:rFonts w:hint="eastAsia"/>
          <w:sz w:val="24"/>
          <w:szCs w:val="24"/>
        </w:rPr>
        <w:t xml:space="preserve">   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"http://bbs.enfamily.cn/thread-15654-1-2.html"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73  The way to King Street 到国王街的走法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74  What did they do? 他们干了什么？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199"/>
        </w:num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掌握一般过去时态的用法</w:t>
      </w:r>
    </w:p>
    <w:p>
      <w:pPr>
        <w:numPr>
          <w:ilvl w:val="0"/>
          <w:numId w:val="199"/>
        </w:numPr>
        <w:tabs>
          <w:tab w:val="left" w:pos="7954"/>
        </w:tabs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掌握动词过去式的变化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20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掌握一般过去时态的用法</w:t>
      </w:r>
    </w:p>
    <w:p>
      <w:pPr>
        <w:numPr>
          <w:ilvl w:val="0"/>
          <w:numId w:val="200"/>
        </w:numPr>
        <w:tabs>
          <w:tab w:val="left" w:pos="7954"/>
        </w:tabs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掌握动词过去式的变化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numPr>
          <w:ilvl w:val="0"/>
          <w:numId w:val="20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一般过去时态的运用</w:t>
      </w:r>
    </w:p>
    <w:p>
      <w:pPr>
        <w:numPr>
          <w:ilvl w:val="0"/>
          <w:numId w:val="201"/>
        </w:numPr>
        <w:tabs>
          <w:tab w:val="left" w:pos="7954"/>
        </w:tabs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动词过去式的不规则变化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20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掌握一般过去时态的用法</w:t>
      </w:r>
    </w:p>
    <w:p>
      <w:pPr>
        <w:numPr>
          <w:ilvl w:val="0"/>
          <w:numId w:val="202"/>
        </w:numPr>
        <w:tabs>
          <w:tab w:val="left" w:pos="7954"/>
        </w:tabs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掌握动词过去式的变化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203"/>
        </w:numPr>
        <w:tabs>
          <w:tab w:val="left" w:pos="1060"/>
        </w:tabs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语法点：</w:t>
      </w:r>
    </w:p>
    <w:p>
      <w:pPr>
        <w:numPr>
          <w:ilvl w:val="0"/>
          <w:numId w:val="204"/>
        </w:numPr>
        <w:tabs>
          <w:tab w:val="left" w:pos="840"/>
        </w:tabs>
        <w:ind w:hanging="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一般过去时态</w:t>
      </w:r>
    </w:p>
    <w:p>
      <w:pPr>
        <w:numPr>
          <w:ilvl w:val="0"/>
          <w:numId w:val="204"/>
        </w:numPr>
        <w:tabs>
          <w:tab w:val="left" w:pos="840"/>
        </w:tabs>
        <w:ind w:hanging="5"/>
        <w:rPr>
          <w:rFonts w:hint="eastAsia"/>
          <w:sz w:val="24"/>
        </w:rPr>
      </w:pPr>
      <w:r>
        <w:rPr>
          <w:rFonts w:hint="eastAsia"/>
          <w:sz w:val="24"/>
        </w:rPr>
        <w:t>Way的用法总结</w:t>
      </w:r>
    </w:p>
    <w:p>
      <w:pPr>
        <w:numPr>
          <w:ilvl w:val="0"/>
          <w:numId w:val="204"/>
        </w:numPr>
        <w:tabs>
          <w:tab w:val="left" w:pos="840"/>
        </w:tabs>
        <w:ind w:hanging="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 xml:space="preserve">动词的过去式(规则与不规则) </w:t>
      </w:r>
    </w:p>
    <w:p>
      <w:pPr>
        <w:numPr>
          <w:ilvl w:val="0"/>
          <w:numId w:val="204"/>
        </w:numPr>
        <w:tabs>
          <w:tab w:val="left" w:pos="840"/>
        </w:tabs>
        <w:ind w:hanging="5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副词</w:t>
      </w:r>
      <w:r>
        <w:rPr>
          <w:rFonts w:hint="eastAsia" w:ascii="宋体" w:hAnsi="宋体"/>
          <w:sz w:val="24"/>
          <w:szCs w:val="24"/>
        </w:rPr>
        <w:t xml:space="preserve">构成及用法 </w:t>
      </w:r>
    </w:p>
    <w:p>
      <w:pPr>
        <w:numPr>
          <w:ilvl w:val="0"/>
          <w:numId w:val="20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语言点：问路及指路句型和短语</w:t>
      </w:r>
    </w:p>
    <w:p>
      <w:pPr>
        <w:numPr>
          <w:ilvl w:val="0"/>
          <w:numId w:val="203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语音：重</w:t>
      </w:r>
      <w:r>
        <w:rPr>
          <w:rFonts w:hint="eastAsia"/>
          <w:sz w:val="24"/>
        </w:rPr>
        <w:t>读音节的读法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tabs>
          <w:tab w:val="left" w:pos="420"/>
        </w:tabs>
        <w:ind w:left="42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问路及指路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"http://bbs.enfamily.cn/thread-15655-1-1.html"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75  Uncomfortable shoes 不舒适的鞋子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76  When did you…?你什么时候……？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20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一般过去时态（常用时间状语）   </w:t>
      </w:r>
    </w:p>
    <w:p>
      <w:pPr>
        <w:numPr>
          <w:ilvl w:val="0"/>
          <w:numId w:val="20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一般过去时态与一般现在时态的对比  </w:t>
      </w:r>
    </w:p>
    <w:p>
      <w:pPr>
        <w:numPr>
          <w:ilvl w:val="0"/>
          <w:numId w:val="20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复数名词的用法及表达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20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一般过去时态的时间状语 </w:t>
      </w:r>
    </w:p>
    <w:p>
      <w:pPr>
        <w:numPr>
          <w:ilvl w:val="0"/>
          <w:numId w:val="20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一般过去时态与一般现在时态的对比 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numPr>
          <w:ilvl w:val="0"/>
          <w:numId w:val="20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一般过去时态与一般现在时态的对比  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20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区分并运用一般过去时态与一般现在时态 </w:t>
      </w:r>
    </w:p>
    <w:p>
      <w:pPr>
        <w:numPr>
          <w:ilvl w:val="0"/>
          <w:numId w:val="20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熟悉不同时态的时间状语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20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语法点：</w:t>
      </w:r>
    </w:p>
    <w:p>
      <w:pPr>
        <w:numPr>
          <w:ilvl w:val="0"/>
          <w:numId w:val="210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一般过去时态的时间状语</w:t>
      </w:r>
    </w:p>
    <w:p>
      <w:pPr>
        <w:numPr>
          <w:ilvl w:val="0"/>
          <w:numId w:val="210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一般过去时态与一般现在时态的对比</w:t>
      </w:r>
    </w:p>
    <w:p>
      <w:pPr>
        <w:numPr>
          <w:ilvl w:val="0"/>
          <w:numId w:val="20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语言点：描述表达过去的动作及事情</w:t>
      </w:r>
    </w:p>
    <w:p>
      <w:pPr>
        <w:numPr>
          <w:ilvl w:val="0"/>
          <w:numId w:val="209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语音：重</w:t>
      </w:r>
      <w:r>
        <w:rPr>
          <w:rFonts w:hint="eastAsia"/>
          <w:sz w:val="24"/>
        </w:rPr>
        <w:t>读音节的读法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询问过去做的事情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"http://bbs.enfamily.cn/thread-15656-1-1.html"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77  Terrible toothache 要命的牙痛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78  When did you…?你什么时候……？</w:t>
      </w:r>
    </w:p>
    <w:p>
      <w:pPr>
        <w:widowControl/>
        <w:jc w:val="left"/>
        <w:rPr>
          <w:rFonts w:hint="eastAsia" w:ascii="华文宋体" w:hAnsi="华文宋体" w:eastAsia="华文宋体"/>
          <w:bCs/>
        </w:rPr>
      </w:pPr>
      <w:r>
        <w:rPr>
          <w:rFonts w:hint="eastAsia" w:ascii="黑体" w:hAnsi="黑体" w:eastAsia="黑体"/>
          <w:bCs/>
          <w:sz w:val="24"/>
          <w:szCs w:val="24"/>
        </w:rPr>
        <w:t>一、教学目的</w:t>
      </w:r>
    </w:p>
    <w:p>
      <w:pPr>
        <w:numPr>
          <w:ilvl w:val="0"/>
          <w:numId w:val="21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掌握否定疑问句的结构及用法</w:t>
      </w:r>
    </w:p>
    <w:p>
      <w:pPr>
        <w:numPr>
          <w:ilvl w:val="0"/>
          <w:numId w:val="21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一般现在时的灵活运用</w:t>
      </w:r>
    </w:p>
    <w:p>
      <w:pPr>
        <w:numPr>
          <w:ilvl w:val="0"/>
          <w:numId w:val="21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运用综合时间表达法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21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否定疑问句</w:t>
      </w:r>
    </w:p>
    <w:p>
      <w:pPr>
        <w:numPr>
          <w:ilvl w:val="0"/>
          <w:numId w:val="21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一般现在时的运用（不同动词的各种句式）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否定疑问句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21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掌握否定疑问句的结构及其用法</w:t>
      </w:r>
    </w:p>
    <w:p>
      <w:pPr>
        <w:numPr>
          <w:ilvl w:val="0"/>
          <w:numId w:val="21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灵活掌握一般现在时态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21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215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一般现在时态(不同动词的各种句式</w:t>
      </w:r>
      <w:r>
        <w:rPr>
          <w:sz w:val="24"/>
        </w:rPr>
        <w:t>）</w:t>
      </w:r>
    </w:p>
    <w:p>
      <w:pPr>
        <w:numPr>
          <w:ilvl w:val="0"/>
          <w:numId w:val="215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否定疑问句的结构、用法及回答</w:t>
      </w:r>
    </w:p>
    <w:p>
      <w:pPr>
        <w:numPr>
          <w:ilvl w:val="0"/>
          <w:numId w:val="215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sz w:val="24"/>
        </w:rPr>
        <w:t>综合时间表达方式</w:t>
      </w:r>
      <w:r>
        <w:rPr>
          <w:rFonts w:hint="eastAsia"/>
          <w:sz w:val="24"/>
        </w:rPr>
        <w:t>及对应介词</w:t>
      </w:r>
    </w:p>
    <w:p>
      <w:pPr>
        <w:numPr>
          <w:ilvl w:val="0"/>
          <w:numId w:val="21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语言点：看病用语</w:t>
      </w:r>
    </w:p>
    <w:p>
      <w:pPr>
        <w:numPr>
          <w:ilvl w:val="0"/>
          <w:numId w:val="214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非重读音节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预约看病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"http://bbs.enfamily.cn/thread-15657-1-12.html"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79  Carol's shopping list 卡罗尔的购物单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80  I must go to the…我必须去……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21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掌握表示量的限定词的用法</w:t>
      </w:r>
    </w:p>
    <w:p>
      <w:pPr>
        <w:numPr>
          <w:ilvl w:val="0"/>
          <w:numId w:val="21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理解“有”的表达</w:t>
      </w:r>
    </w:p>
    <w:p>
      <w:pPr>
        <w:numPr>
          <w:ilvl w:val="0"/>
          <w:numId w:val="21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复习情态动词must的用法</w:t>
      </w:r>
    </w:p>
    <w:p>
      <w:pPr>
        <w:numPr>
          <w:ilvl w:val="0"/>
          <w:numId w:val="21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区分可数名词与不可数名词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21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表示量的限定词的用法</w:t>
      </w:r>
    </w:p>
    <w:p>
      <w:pPr>
        <w:numPr>
          <w:ilvl w:val="0"/>
          <w:numId w:val="21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“有”的表达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numPr>
          <w:ilvl w:val="0"/>
          <w:numId w:val="21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表示量的限定词的用法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21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掌握表示量的限定词的用法</w:t>
      </w:r>
    </w:p>
    <w:p>
      <w:pPr>
        <w:numPr>
          <w:ilvl w:val="0"/>
          <w:numId w:val="21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区分可数名词与不可数名词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22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221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 xml:space="preserve"> lot of, many, much 的用法</w:t>
      </w:r>
    </w:p>
    <w:p>
      <w:pPr>
        <w:numPr>
          <w:ilvl w:val="0"/>
          <w:numId w:val="221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Have和have got 的区别</w:t>
      </w:r>
    </w:p>
    <w:p>
      <w:pPr>
        <w:numPr>
          <w:ilvl w:val="0"/>
          <w:numId w:val="221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区分可数名词和不可数名词</w:t>
      </w:r>
    </w:p>
    <w:p>
      <w:pPr>
        <w:numPr>
          <w:ilvl w:val="0"/>
          <w:numId w:val="221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名词所有格的特殊用法：表处所</w:t>
      </w:r>
    </w:p>
    <w:p>
      <w:pPr>
        <w:numPr>
          <w:ilvl w:val="0"/>
          <w:numId w:val="221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复习</w:t>
      </w:r>
      <w:r>
        <w:rPr>
          <w:sz w:val="24"/>
        </w:rPr>
        <w:t>M</w:t>
      </w:r>
      <w:r>
        <w:rPr>
          <w:rFonts w:hint="eastAsia"/>
          <w:sz w:val="24"/>
        </w:rPr>
        <w:t>ust的用法</w:t>
      </w:r>
    </w:p>
    <w:p>
      <w:pPr>
        <w:numPr>
          <w:ilvl w:val="0"/>
          <w:numId w:val="22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语言点：购物需求表达和购物单</w:t>
      </w:r>
    </w:p>
    <w:p>
      <w:pPr>
        <w:numPr>
          <w:ilvl w:val="0"/>
          <w:numId w:val="220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非重读音节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列购物单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"http://bbs.enfamily.cn/thread-15658-1-12.html"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81  Roast beef and potatoes 烤牛肉和土豆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82  I had…我吃（喝、从事）了……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22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Have的其他用法（除“有”）之外</w:t>
      </w:r>
    </w:p>
    <w:p>
      <w:pPr>
        <w:numPr>
          <w:ilvl w:val="0"/>
          <w:numId w:val="22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根据不同情形选择正确的时态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22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Have表示“吃、喝、享用、从事”</w:t>
      </w:r>
    </w:p>
    <w:p>
      <w:pPr>
        <w:numPr>
          <w:ilvl w:val="0"/>
          <w:numId w:val="22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时态的交叉运用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numPr>
          <w:ilvl w:val="0"/>
          <w:numId w:val="22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Have表示“吃、喝、享用、从事”</w:t>
      </w:r>
    </w:p>
    <w:p>
      <w:pPr>
        <w:numPr>
          <w:ilvl w:val="0"/>
          <w:numId w:val="22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时态的交叉运用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22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掌握have的词组</w:t>
      </w:r>
    </w:p>
    <w:p>
      <w:pPr>
        <w:numPr>
          <w:ilvl w:val="0"/>
          <w:numId w:val="22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根据需要灵活运用不同时态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22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语法点：</w:t>
      </w:r>
    </w:p>
    <w:p>
      <w:pPr>
        <w:numPr>
          <w:ilvl w:val="0"/>
          <w:numId w:val="227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H</w:t>
      </w:r>
      <w:r>
        <w:rPr>
          <w:rFonts w:hint="eastAsia" w:ascii="宋体" w:hAnsi="宋体"/>
          <w:sz w:val="24"/>
          <w:szCs w:val="24"/>
        </w:rPr>
        <w:t>ave表示“吃、喝、享用、从事”的短语</w:t>
      </w:r>
    </w:p>
    <w:p>
      <w:pPr>
        <w:numPr>
          <w:ilvl w:val="0"/>
          <w:numId w:val="227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时态交叉运用（一般过去、一般现在、现在进行、一般将来）</w:t>
      </w:r>
    </w:p>
    <w:p>
      <w:pPr>
        <w:numPr>
          <w:ilvl w:val="0"/>
          <w:numId w:val="227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复习情态动词的用法</w:t>
      </w:r>
    </w:p>
    <w:p>
      <w:pPr>
        <w:numPr>
          <w:ilvl w:val="0"/>
          <w:numId w:val="22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语言点：年、月、日、星期几表达</w:t>
      </w:r>
    </w:p>
    <w:p>
      <w:pPr>
        <w:numPr>
          <w:ilvl w:val="0"/>
          <w:numId w:val="226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音的组合-辅音连缀的读法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招待客人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"http://bbs.enfamily.cn/thread-15659-1-12.html"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83  Going on holiday 度假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84  Have you had…?你已经……了吗？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sz w:val="21"/>
          <w:szCs w:val="21"/>
        </w:rPr>
      </w:pPr>
      <w:r>
        <w:rPr>
          <w:rFonts w:hint="eastAsia" w:ascii="黑体" w:hAnsi="黑体" w:eastAsia="黑体"/>
          <w:b w:val="0"/>
          <w:sz w:val="24"/>
          <w:szCs w:val="24"/>
        </w:rPr>
        <w:t>一、教学目的</w:t>
      </w:r>
    </w:p>
    <w:p>
      <w:pPr>
        <w:numPr>
          <w:ilvl w:val="0"/>
          <w:numId w:val="22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初步了解现在完成时态</w:t>
      </w:r>
    </w:p>
    <w:p>
      <w:pPr>
        <w:numPr>
          <w:ilvl w:val="0"/>
          <w:numId w:val="22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动词的过去分词（规则变化）</w:t>
      </w:r>
    </w:p>
    <w:p>
      <w:pPr>
        <w:numPr>
          <w:ilvl w:val="0"/>
          <w:numId w:val="22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运用have的词组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sz w:val="24"/>
          <w:szCs w:val="24"/>
        </w:rPr>
      </w:pPr>
      <w:r>
        <w:rPr>
          <w:rFonts w:hint="eastAsia" w:ascii="黑体" w:hAnsi="黑体" w:eastAsia="黑体"/>
          <w:b w:val="0"/>
          <w:sz w:val="24"/>
          <w:szCs w:val="24"/>
        </w:rPr>
        <w:t>二、教学重点</w:t>
      </w:r>
    </w:p>
    <w:p>
      <w:pPr>
        <w:numPr>
          <w:ilvl w:val="0"/>
          <w:numId w:val="22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现在完成时态</w:t>
      </w:r>
    </w:p>
    <w:p>
      <w:pPr>
        <w:numPr>
          <w:ilvl w:val="0"/>
          <w:numId w:val="22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动词的过去分词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sz w:val="24"/>
          <w:szCs w:val="24"/>
        </w:rPr>
      </w:pPr>
      <w:r>
        <w:rPr>
          <w:rFonts w:hint="eastAsia" w:ascii="黑体" w:hAnsi="黑体" w:eastAsia="黑体"/>
          <w:b w:val="0"/>
          <w:sz w:val="24"/>
          <w:szCs w:val="24"/>
        </w:rPr>
        <w:t>三、教学难点</w:t>
      </w:r>
    </w:p>
    <w:p>
      <w:pPr>
        <w:numPr>
          <w:ilvl w:val="0"/>
          <w:numId w:val="23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现在完成时态</w:t>
      </w:r>
    </w:p>
    <w:p>
      <w:pPr>
        <w:numPr>
          <w:ilvl w:val="0"/>
          <w:numId w:val="23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动词的过去分词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sz w:val="24"/>
          <w:szCs w:val="24"/>
        </w:rPr>
      </w:pPr>
      <w:r>
        <w:rPr>
          <w:rFonts w:hint="eastAsia" w:ascii="黑体" w:hAnsi="黑体" w:eastAsia="黑体"/>
          <w:b w:val="0"/>
          <w:sz w:val="24"/>
          <w:szCs w:val="24"/>
        </w:rPr>
        <w:t>四、教学标准</w:t>
      </w:r>
    </w:p>
    <w:p>
      <w:pPr>
        <w:numPr>
          <w:ilvl w:val="0"/>
          <w:numId w:val="23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初步掌握现在完成时态所表达的意义及基本用法</w:t>
      </w:r>
    </w:p>
    <w:p>
      <w:pPr>
        <w:numPr>
          <w:ilvl w:val="0"/>
          <w:numId w:val="23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掌握动词过去分词的规则变化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23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233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现在时态的结构及所表达的意义</w:t>
      </w:r>
    </w:p>
    <w:p>
      <w:pPr>
        <w:numPr>
          <w:ilvl w:val="0"/>
          <w:numId w:val="233"/>
        </w:numPr>
        <w:tabs>
          <w:tab w:val="left" w:pos="106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规则动词的过去分词形式</w:t>
      </w:r>
    </w:p>
    <w:p>
      <w:pPr>
        <w:numPr>
          <w:ilvl w:val="0"/>
          <w:numId w:val="233"/>
        </w:numPr>
        <w:tabs>
          <w:tab w:val="left" w:pos="1060"/>
        </w:tabs>
        <w:ind w:firstLine="215"/>
        <w:rPr>
          <w:rFonts w:hint="eastAsia"/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ave的词组</w:t>
      </w:r>
    </w:p>
    <w:p>
      <w:pPr>
        <w:numPr>
          <w:ilvl w:val="0"/>
          <w:numId w:val="23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语言点：讲述已经完成的事情</w:t>
      </w:r>
    </w:p>
    <w:p>
      <w:pPr>
        <w:numPr>
          <w:ilvl w:val="0"/>
          <w:numId w:val="23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音的组合-辅音连缀的读法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谈论假期活动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"http://bbs.enfamily.cn/thread-15660-1-12.html"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85  Paris in the spring 巴黎之春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86  What have you done? 你已经做了什么？</w:t>
      </w:r>
    </w:p>
    <w:p>
      <w:pPr>
        <w:pStyle w:val="2"/>
        <w:spacing w:before="156" w:beforeLines="50" w:beforeAutospacing="0" w:after="0" w:afterAutospacing="0"/>
        <w:rPr>
          <w:rFonts w:hint="eastAsia" w:ascii="华文宋体" w:hAnsi="华文宋体" w:eastAsia="华文宋体"/>
          <w:b w:val="0"/>
          <w:sz w:val="21"/>
          <w:szCs w:val="21"/>
        </w:rPr>
      </w:pPr>
      <w:r>
        <w:rPr>
          <w:rFonts w:hint="eastAsia" w:ascii="黑体" w:hAnsi="黑体" w:eastAsia="黑体"/>
          <w:b w:val="0"/>
          <w:sz w:val="24"/>
          <w:szCs w:val="24"/>
        </w:rPr>
        <w:t>一、教学目的</w:t>
      </w:r>
    </w:p>
    <w:p>
      <w:pPr>
        <w:numPr>
          <w:ilvl w:val="0"/>
          <w:numId w:val="23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进一步了解现在完成时</w:t>
      </w:r>
    </w:p>
    <w:p>
      <w:pPr>
        <w:numPr>
          <w:ilvl w:val="0"/>
          <w:numId w:val="23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动词过去分词的变化（不规则）</w:t>
      </w:r>
    </w:p>
    <w:p>
      <w:pPr>
        <w:numPr>
          <w:ilvl w:val="0"/>
          <w:numId w:val="23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现在完成时的主要时间状语</w:t>
      </w:r>
    </w:p>
    <w:p>
      <w:pPr>
        <w:numPr>
          <w:ilvl w:val="0"/>
          <w:numId w:val="23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区分have gone to与have been to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sz w:val="24"/>
          <w:szCs w:val="24"/>
        </w:rPr>
      </w:pPr>
      <w:r>
        <w:rPr>
          <w:rFonts w:hint="eastAsia" w:ascii="黑体" w:hAnsi="黑体" w:eastAsia="黑体"/>
          <w:b w:val="0"/>
          <w:sz w:val="24"/>
          <w:szCs w:val="24"/>
        </w:rPr>
        <w:t>二、教学重点</w:t>
      </w:r>
    </w:p>
    <w:p>
      <w:pPr>
        <w:numPr>
          <w:ilvl w:val="0"/>
          <w:numId w:val="23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现在完成时</w:t>
      </w:r>
    </w:p>
    <w:p>
      <w:pPr>
        <w:numPr>
          <w:ilvl w:val="0"/>
          <w:numId w:val="23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动词过去分词的变化（不规则）</w:t>
      </w:r>
    </w:p>
    <w:p>
      <w:pPr>
        <w:numPr>
          <w:ilvl w:val="0"/>
          <w:numId w:val="23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have gone to与have been to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sz w:val="24"/>
          <w:szCs w:val="24"/>
        </w:rPr>
      </w:pPr>
      <w:r>
        <w:rPr>
          <w:rFonts w:hint="eastAsia" w:ascii="黑体" w:hAnsi="黑体" w:eastAsia="黑体"/>
          <w:b w:val="0"/>
          <w:sz w:val="24"/>
          <w:szCs w:val="24"/>
        </w:rPr>
        <w:t>三、教学难点</w:t>
      </w:r>
    </w:p>
    <w:p>
      <w:pPr>
        <w:numPr>
          <w:ilvl w:val="0"/>
          <w:numId w:val="23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动词过去分词的不规则变化</w:t>
      </w:r>
    </w:p>
    <w:p>
      <w:pPr>
        <w:numPr>
          <w:ilvl w:val="0"/>
          <w:numId w:val="23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have gone to与have been to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sz w:val="24"/>
          <w:szCs w:val="24"/>
        </w:rPr>
      </w:pPr>
      <w:r>
        <w:rPr>
          <w:rFonts w:hint="eastAsia" w:ascii="黑体" w:hAnsi="黑体" w:eastAsia="黑体"/>
          <w:b w:val="0"/>
          <w:sz w:val="24"/>
          <w:szCs w:val="24"/>
        </w:rPr>
        <w:t>四、教学标准</w:t>
      </w:r>
    </w:p>
    <w:p>
      <w:pPr>
        <w:numPr>
          <w:ilvl w:val="0"/>
          <w:numId w:val="23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记住动词过去分词的不规则变化</w:t>
      </w:r>
    </w:p>
    <w:p>
      <w:pPr>
        <w:numPr>
          <w:ilvl w:val="0"/>
          <w:numId w:val="23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掌握现在完成时态常用的时间状语</w:t>
      </w:r>
    </w:p>
    <w:p>
      <w:pPr>
        <w:pStyle w:val="2"/>
        <w:spacing w:before="156" w:beforeLines="50" w:beforeAutospacing="0" w:after="0" w:afterAutospacing="0"/>
        <w:rPr>
          <w:rFonts w:hint="eastAsia" w:ascii="黑体" w:hAnsi="华文宋体" w:eastAsia="黑体"/>
          <w:b w:val="0"/>
          <w:sz w:val="24"/>
          <w:szCs w:val="24"/>
        </w:rPr>
      </w:pPr>
      <w:r>
        <w:rPr>
          <w:rFonts w:hint="eastAsia" w:ascii="黑体" w:hAnsi="华文宋体" w:eastAsia="黑体"/>
          <w:b w:val="0"/>
          <w:sz w:val="24"/>
          <w:szCs w:val="24"/>
        </w:rPr>
        <w:t>五、教学内容</w:t>
      </w:r>
    </w:p>
    <w:p>
      <w:pPr>
        <w:numPr>
          <w:ilvl w:val="0"/>
          <w:numId w:val="23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239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现在完成时态的运用</w:t>
      </w:r>
    </w:p>
    <w:p>
      <w:pPr>
        <w:numPr>
          <w:ilvl w:val="0"/>
          <w:numId w:val="239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动词过去分词的不规则变化</w:t>
      </w:r>
    </w:p>
    <w:p>
      <w:pPr>
        <w:numPr>
          <w:ilvl w:val="0"/>
          <w:numId w:val="239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现在完成时的主要时间状语</w:t>
      </w:r>
    </w:p>
    <w:p>
      <w:pPr>
        <w:numPr>
          <w:ilvl w:val="0"/>
          <w:numId w:val="23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语言点：询问及表达已经做过什么</w:t>
      </w:r>
    </w:p>
    <w:p>
      <w:pPr>
        <w:numPr>
          <w:ilvl w:val="0"/>
          <w:numId w:val="238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音的组合-失去爆破和不完全爆破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讲述一段经历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"http://bbs.enfamily.cn/thread-15661-1-12.html"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87  A car crash 车祸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88  Have you …yet? 你已经……了吗？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24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现在完成时与一般过去时的区别</w:t>
      </w:r>
    </w:p>
    <w:p>
      <w:pPr>
        <w:numPr>
          <w:ilvl w:val="0"/>
          <w:numId w:val="24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动词过去分词的变化（不规则）</w:t>
      </w:r>
    </w:p>
    <w:p>
      <w:pPr>
        <w:numPr>
          <w:ilvl w:val="0"/>
          <w:numId w:val="24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现在完成时与一般过去时不同的时间状语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二、教学重点</w:t>
      </w:r>
    </w:p>
    <w:p>
      <w:pPr>
        <w:numPr>
          <w:ilvl w:val="0"/>
          <w:numId w:val="24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现在完成时与一般过去时的区别</w:t>
      </w:r>
    </w:p>
    <w:p>
      <w:pPr>
        <w:numPr>
          <w:ilvl w:val="0"/>
          <w:numId w:val="24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动词过去分词的变化（不规则）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三、教学难点</w:t>
      </w:r>
    </w:p>
    <w:p>
      <w:pPr>
        <w:numPr>
          <w:ilvl w:val="0"/>
          <w:numId w:val="24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现在完成时与一般过去时的区别</w:t>
      </w:r>
    </w:p>
    <w:p>
      <w:pPr>
        <w:numPr>
          <w:ilvl w:val="0"/>
          <w:numId w:val="24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现在完成时与一般过去时不同的时间状语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四、教学标准</w:t>
      </w:r>
    </w:p>
    <w:p>
      <w:pPr>
        <w:numPr>
          <w:ilvl w:val="0"/>
          <w:numId w:val="24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区分现在完成时与一般过去时的区别</w:t>
      </w:r>
    </w:p>
    <w:p>
      <w:pPr>
        <w:numPr>
          <w:ilvl w:val="0"/>
          <w:numId w:val="24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掌握动词过去分词的不规则变化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24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245"/>
        </w:numPr>
        <w:tabs>
          <w:tab w:val="left" w:pos="840"/>
          <w:tab w:val="left" w:pos="1060"/>
        </w:tabs>
        <w:ind w:hanging="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现在完成时态的不同句式</w:t>
      </w:r>
    </w:p>
    <w:p>
      <w:pPr>
        <w:numPr>
          <w:ilvl w:val="0"/>
          <w:numId w:val="245"/>
        </w:numPr>
        <w:tabs>
          <w:tab w:val="left" w:pos="840"/>
          <w:tab w:val="left" w:pos="1060"/>
        </w:tabs>
        <w:ind w:hanging="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现在完成时与一般过去时的区别</w:t>
      </w:r>
    </w:p>
    <w:p>
      <w:pPr>
        <w:numPr>
          <w:ilvl w:val="0"/>
          <w:numId w:val="245"/>
        </w:numPr>
        <w:tabs>
          <w:tab w:val="left" w:pos="840"/>
          <w:tab w:val="left" w:pos="1060"/>
        </w:tabs>
        <w:ind w:hanging="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现在完成时与一般过去时不同的时间状语</w:t>
      </w:r>
    </w:p>
    <w:p>
      <w:pPr>
        <w:numPr>
          <w:ilvl w:val="0"/>
          <w:numId w:val="24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语言点：询问及表达已经做过什么</w:t>
      </w:r>
    </w:p>
    <w:p>
      <w:pPr>
        <w:numPr>
          <w:ilvl w:val="0"/>
          <w:numId w:val="244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音的组合-失去爆破和不完全爆破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讲一个故事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"http://bbs.enfamily.cn/thread-15662-1-12.html"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89  For sale 待售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90  Have you …yet? 你已经……了吗？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24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现在完成时中的副词</w:t>
      </w:r>
    </w:p>
    <w:p>
      <w:pPr>
        <w:numPr>
          <w:ilvl w:val="0"/>
          <w:numId w:val="24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动词过去分词的不规则变化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24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现在完成时中的副词（</w:t>
      </w:r>
      <w:r>
        <w:rPr>
          <w:rFonts w:ascii="宋体" w:hAnsi="宋体"/>
          <w:sz w:val="24"/>
          <w:szCs w:val="24"/>
        </w:rPr>
        <w:t>F</w:t>
      </w:r>
      <w:r>
        <w:rPr>
          <w:rFonts w:hint="eastAsia" w:ascii="宋体" w:hAnsi="宋体"/>
          <w:sz w:val="24"/>
          <w:szCs w:val="24"/>
        </w:rPr>
        <w:t>or和since,already和yet）</w:t>
      </w:r>
    </w:p>
    <w:p>
      <w:pPr>
        <w:numPr>
          <w:ilvl w:val="0"/>
          <w:numId w:val="24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动词过去分词的不规则变化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numPr>
          <w:ilvl w:val="0"/>
          <w:numId w:val="248"/>
        </w:numPr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F</w:t>
      </w:r>
      <w:r>
        <w:rPr>
          <w:rFonts w:hint="eastAsia" w:ascii="宋体" w:hAnsi="宋体"/>
          <w:sz w:val="24"/>
          <w:szCs w:val="24"/>
        </w:rPr>
        <w:t>or和since,already和yet的用法</w:t>
      </w:r>
    </w:p>
    <w:p>
      <w:pPr>
        <w:numPr>
          <w:ilvl w:val="0"/>
          <w:numId w:val="24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动词过去分词的不规则变化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24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掌握并运用现在完成时</w:t>
      </w:r>
    </w:p>
    <w:p>
      <w:pPr>
        <w:numPr>
          <w:ilvl w:val="0"/>
          <w:numId w:val="24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熟记动词过去分词的不规则变化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25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语法点：</w:t>
      </w:r>
    </w:p>
    <w:p>
      <w:pPr>
        <w:numPr>
          <w:ilvl w:val="0"/>
          <w:numId w:val="251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F</w:t>
      </w:r>
      <w:r>
        <w:rPr>
          <w:rFonts w:hint="eastAsia" w:ascii="宋体" w:hAnsi="宋体"/>
          <w:sz w:val="24"/>
          <w:szCs w:val="24"/>
        </w:rPr>
        <w:t>or和since,already和yet的用法</w:t>
      </w:r>
    </w:p>
    <w:p>
      <w:pPr>
        <w:numPr>
          <w:ilvl w:val="0"/>
          <w:numId w:val="251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对比现在完成时态与一般过去时态</w:t>
      </w:r>
    </w:p>
    <w:p>
      <w:pPr>
        <w:numPr>
          <w:ilvl w:val="0"/>
          <w:numId w:val="251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动词过去分词的不规则变化</w:t>
      </w:r>
    </w:p>
    <w:p>
      <w:pPr>
        <w:numPr>
          <w:ilvl w:val="0"/>
          <w:numId w:val="25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语言点：固定搭配及短语</w:t>
      </w:r>
    </w:p>
    <w:p>
      <w:pPr>
        <w:numPr>
          <w:ilvl w:val="0"/>
          <w:numId w:val="250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音的组合-连读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互相讲述前一天发生的一件事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"http://bbs.enfamily.cn/thread-15663-1-12.html"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91  Poor Ian! 可怜的伊恩！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92  When will…?什么时候要……？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25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加深对一般将来时态的认识</w:t>
      </w:r>
    </w:p>
    <w:p>
      <w:pPr>
        <w:numPr>
          <w:ilvl w:val="0"/>
          <w:numId w:val="25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一般将来时态常用的时间状语</w:t>
      </w:r>
    </w:p>
    <w:p>
      <w:pPr>
        <w:numPr>
          <w:ilvl w:val="0"/>
          <w:numId w:val="25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如何证实否定的事实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一般将来时态（不同句式）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numPr>
          <w:ilvl w:val="0"/>
          <w:numId w:val="25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一般将来时态（will与be going to对比）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25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理解一般将来时态表示意愿、决心和事先计划的的用法</w:t>
      </w:r>
    </w:p>
    <w:p>
      <w:pPr>
        <w:numPr>
          <w:ilvl w:val="0"/>
          <w:numId w:val="25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根据需要运用不同的时态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25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256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一般将来时态(</w:t>
      </w:r>
      <w:r>
        <w:rPr>
          <w:rFonts w:hint="eastAsia"/>
          <w:sz w:val="24"/>
        </w:rPr>
        <w:t>will</w:t>
      </w:r>
      <w:r>
        <w:rPr>
          <w:sz w:val="24"/>
        </w:rPr>
        <w:t>）</w:t>
      </w:r>
    </w:p>
    <w:p>
      <w:pPr>
        <w:numPr>
          <w:ilvl w:val="0"/>
          <w:numId w:val="256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一般将来时态常用的时间状语</w:t>
      </w:r>
    </w:p>
    <w:p>
      <w:pPr>
        <w:numPr>
          <w:ilvl w:val="0"/>
          <w:numId w:val="25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</w:t>
      </w:r>
      <w:r>
        <w:rPr>
          <w:rFonts w:hint="eastAsia"/>
          <w:sz w:val="24"/>
        </w:rPr>
        <w:t>证实否定的事实，及汉语译法</w:t>
      </w:r>
    </w:p>
    <w:p>
      <w:pPr>
        <w:numPr>
          <w:ilvl w:val="0"/>
          <w:numId w:val="255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音的组合-连读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做一个第二天的计划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"http://bbs.enfamily.cn/thread-15664-1-12.html"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93  Our new neighbour 我们的新邻居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94  When did you/ will you go to…? 你过去/将在什么时候去……？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25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一般将来时态的时间状语</w:t>
      </w:r>
    </w:p>
    <w:p>
      <w:pPr>
        <w:numPr>
          <w:ilvl w:val="0"/>
          <w:numId w:val="25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一般将来时态与一般现在时态、一般过去时态的对比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二、教学重点</w:t>
      </w:r>
    </w:p>
    <w:p>
      <w:pPr>
        <w:numPr>
          <w:ilvl w:val="0"/>
          <w:numId w:val="25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一般将来时态的时间状语</w:t>
      </w:r>
    </w:p>
    <w:p>
      <w:pPr>
        <w:numPr>
          <w:ilvl w:val="0"/>
          <w:numId w:val="25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通过不同的时间状语分辨时态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三、教学难点</w:t>
      </w: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一般将来时态的时间状语的推算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四、教学标准</w:t>
      </w:r>
    </w:p>
    <w:p>
      <w:pPr>
        <w:numPr>
          <w:ilvl w:val="0"/>
          <w:numId w:val="25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熟练运用一般将来时态</w:t>
      </w:r>
    </w:p>
    <w:p>
      <w:pPr>
        <w:numPr>
          <w:ilvl w:val="0"/>
          <w:numId w:val="25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掌握不同时态的时间状语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26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261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一般将来时态的运用</w:t>
      </w:r>
    </w:p>
    <w:p>
      <w:pPr>
        <w:numPr>
          <w:ilvl w:val="0"/>
          <w:numId w:val="261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一般将来时态的时间状语</w:t>
      </w:r>
    </w:p>
    <w:p>
      <w:pPr>
        <w:numPr>
          <w:ilvl w:val="0"/>
          <w:numId w:val="261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不同的时态所用的时间状语（一般过去、一般现在、一般将来）</w:t>
      </w:r>
    </w:p>
    <w:p>
      <w:pPr>
        <w:numPr>
          <w:ilvl w:val="0"/>
          <w:numId w:val="26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语言点：不同时态时间状语的运用</w:t>
      </w:r>
    </w:p>
    <w:p>
      <w:pPr>
        <w:numPr>
          <w:ilvl w:val="0"/>
          <w:numId w:val="260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语调-陈述句的语调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讲述过去的事情和将来的打算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"http://bbs.enfamily.cn/thread-15665-1-12.html"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95  Tickets, please. 请把车票拿出来。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96  What's the exact time？确切的时间是几点？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26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Had better的用法</w:t>
      </w:r>
    </w:p>
    <w:p>
      <w:pPr>
        <w:numPr>
          <w:ilvl w:val="0"/>
          <w:numId w:val="26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时间的读法</w:t>
      </w:r>
    </w:p>
    <w:p>
      <w:pPr>
        <w:numPr>
          <w:ilvl w:val="0"/>
          <w:numId w:val="26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复习一般将来时态</w:t>
      </w:r>
    </w:p>
    <w:p>
      <w:pPr>
        <w:numPr>
          <w:ilvl w:val="0"/>
          <w:numId w:val="26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一般过去时与一般将来时的时间表达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26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Had better的用法</w:t>
      </w:r>
    </w:p>
    <w:p>
      <w:pPr>
        <w:numPr>
          <w:ilvl w:val="0"/>
          <w:numId w:val="26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一般将来时态</w:t>
      </w:r>
    </w:p>
    <w:p>
      <w:pPr>
        <w:numPr>
          <w:ilvl w:val="0"/>
          <w:numId w:val="26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一般过去时与一般将来时的时间表达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numPr>
          <w:ilvl w:val="0"/>
          <w:numId w:val="26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Had better的用法</w:t>
      </w:r>
    </w:p>
    <w:p>
      <w:pPr>
        <w:numPr>
          <w:ilvl w:val="0"/>
          <w:numId w:val="26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时间读法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26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掌握Had better的用法</w:t>
      </w:r>
    </w:p>
    <w:p>
      <w:pPr>
        <w:numPr>
          <w:ilvl w:val="0"/>
          <w:numId w:val="26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掌握时间的不同读法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26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267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Had better的用法</w:t>
      </w:r>
    </w:p>
    <w:p>
      <w:pPr>
        <w:numPr>
          <w:ilvl w:val="0"/>
          <w:numId w:val="267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时间读法（顺读、逆读）</w:t>
      </w:r>
    </w:p>
    <w:p>
      <w:pPr>
        <w:numPr>
          <w:ilvl w:val="0"/>
          <w:numId w:val="267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时间在</w:t>
      </w:r>
      <w:r>
        <w:rPr>
          <w:rFonts w:hint="eastAsia" w:ascii="宋体" w:hAnsi="宋体"/>
          <w:sz w:val="24"/>
          <w:szCs w:val="24"/>
        </w:rPr>
        <w:t>一般过去时与一般将来时中的不同运用</w:t>
      </w:r>
    </w:p>
    <w:p>
      <w:pPr>
        <w:numPr>
          <w:ilvl w:val="0"/>
          <w:numId w:val="26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语言点：“最好做/不要做某事”</w:t>
      </w:r>
    </w:p>
    <w:p>
      <w:pPr>
        <w:numPr>
          <w:ilvl w:val="0"/>
          <w:numId w:val="266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语调-陈述句的语调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给对方提供建议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"http://bbs.enfamily.cn/thread-15666-1-12.html"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97  A small blue case 一只蓝色的小箱子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98  Whose is it?它是谁的？ Whose are they? 它们是谁的？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26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表达所属</w:t>
      </w:r>
    </w:p>
    <w:p>
      <w:pPr>
        <w:numPr>
          <w:ilvl w:val="0"/>
          <w:numId w:val="26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名词性物主代词</w:t>
      </w:r>
    </w:p>
    <w:p>
      <w:pPr>
        <w:numPr>
          <w:ilvl w:val="0"/>
          <w:numId w:val="26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英文中书写地址的方法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26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名词性物主代词</w:t>
      </w:r>
    </w:p>
    <w:p>
      <w:pPr>
        <w:numPr>
          <w:ilvl w:val="0"/>
          <w:numId w:val="26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表达所属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名词性物主代词与形容词性物主代词的区别及用法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27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运用名词性物主代词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27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272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名词性物主代词</w:t>
      </w:r>
    </w:p>
    <w:p>
      <w:pPr>
        <w:numPr>
          <w:ilvl w:val="0"/>
          <w:numId w:val="272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名词性物主代词与形容词性物主代词的区别及用</w:t>
      </w:r>
    </w:p>
    <w:p>
      <w:pPr>
        <w:numPr>
          <w:ilvl w:val="0"/>
          <w:numId w:val="27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语言点：表达所属</w:t>
      </w:r>
    </w:p>
    <w:p>
      <w:pPr>
        <w:numPr>
          <w:ilvl w:val="0"/>
          <w:numId w:val="271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语音：语</w:t>
      </w:r>
      <w:r>
        <w:rPr>
          <w:rFonts w:hint="eastAsia"/>
          <w:sz w:val="24"/>
        </w:rPr>
        <w:t>调-一般疑问句的语调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模拟存取物品场景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"http://bbs.enfamily.cn/thread-15667-1-12.html"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99  Ow! 啊哟！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100  He says that…She says that…They say that…他/她/他们说……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27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识别复合句</w:t>
      </w:r>
    </w:p>
    <w:p>
      <w:pPr>
        <w:numPr>
          <w:ilvl w:val="0"/>
          <w:numId w:val="27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初步了解宾语从句</w:t>
      </w:r>
    </w:p>
    <w:p>
      <w:pPr>
        <w:numPr>
          <w:ilvl w:val="0"/>
          <w:numId w:val="27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了解直接引语与间接引语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numPr>
          <w:ilvl w:val="0"/>
          <w:numId w:val="27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宾语从句</w:t>
      </w:r>
    </w:p>
    <w:p>
      <w:pPr>
        <w:numPr>
          <w:ilvl w:val="0"/>
          <w:numId w:val="27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直接引语与间接引语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numPr>
          <w:ilvl w:val="0"/>
          <w:numId w:val="27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宾语从句</w:t>
      </w:r>
    </w:p>
    <w:p>
      <w:pPr>
        <w:numPr>
          <w:ilvl w:val="0"/>
          <w:numId w:val="27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直接引语与间接引语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27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识别宾语从句</w:t>
      </w:r>
    </w:p>
    <w:p>
      <w:pPr>
        <w:numPr>
          <w:ilvl w:val="0"/>
          <w:numId w:val="27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能够模仿课文原句造间接引语的句子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27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278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简单句与复合句</w:t>
      </w:r>
    </w:p>
    <w:p>
      <w:pPr>
        <w:numPr>
          <w:ilvl w:val="0"/>
          <w:numId w:val="278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宾语从句的一般结构</w:t>
      </w:r>
    </w:p>
    <w:p>
      <w:pPr>
        <w:numPr>
          <w:ilvl w:val="0"/>
          <w:numId w:val="278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直接引语与间接引语的标志</w:t>
      </w:r>
    </w:p>
    <w:p>
      <w:pPr>
        <w:numPr>
          <w:ilvl w:val="0"/>
          <w:numId w:val="27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语言点：运用间接引语转述别人的话</w:t>
      </w:r>
    </w:p>
    <w:p>
      <w:pPr>
        <w:numPr>
          <w:ilvl w:val="0"/>
          <w:numId w:val="277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语音：语</w:t>
      </w:r>
      <w:r>
        <w:rPr>
          <w:rFonts w:hint="eastAsia"/>
          <w:sz w:val="24"/>
        </w:rPr>
        <w:t>调-一般疑问句的语调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替他人转述</w:t>
      </w:r>
    </w:p>
    <w:p>
      <w:pPr>
        <w:widowControl/>
        <w:spacing w:before="312" w:beforeLines="100"/>
        <w:jc w:val="center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"http://bbs.enfamily.cn/thread-15668-1-12.html"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101 A card from Jimmy 吉米的明信片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ind w:left="7159" w:hanging="7159" w:hangingChars="2547"/>
        <w:jc w:val="center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102 He says that he…She says that she…They say that they…他/她/他们说他/她/他们说……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27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掌握直接引语变间接引语的一般用法</w:t>
      </w:r>
    </w:p>
    <w:p>
      <w:pPr>
        <w:numPr>
          <w:ilvl w:val="0"/>
          <w:numId w:val="27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初步了解反意疑问句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numPr>
          <w:ilvl w:val="0"/>
          <w:numId w:val="28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直接引语变间接引语</w:t>
      </w:r>
    </w:p>
    <w:p>
      <w:pPr>
        <w:numPr>
          <w:ilvl w:val="0"/>
          <w:numId w:val="28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反意疑问句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numPr>
          <w:ilvl w:val="0"/>
          <w:numId w:val="28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直接引语变间接引语</w:t>
      </w:r>
    </w:p>
    <w:p>
      <w:pPr>
        <w:numPr>
          <w:ilvl w:val="0"/>
          <w:numId w:val="28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反意疑问句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28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按课本要求将直接引语变成间接引语</w:t>
      </w:r>
    </w:p>
    <w:p>
      <w:pPr>
        <w:numPr>
          <w:ilvl w:val="0"/>
          <w:numId w:val="28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识别反意疑问句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28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284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直接引语变间接引语的一般规则</w:t>
      </w:r>
    </w:p>
    <w:p>
      <w:pPr>
        <w:numPr>
          <w:ilvl w:val="0"/>
          <w:numId w:val="284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反意疑问句的结构</w:t>
      </w:r>
    </w:p>
    <w:p>
      <w:pPr>
        <w:numPr>
          <w:ilvl w:val="0"/>
          <w:numId w:val="28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语言点：运用间接引语转述别人的话</w:t>
      </w:r>
    </w:p>
    <w:p>
      <w:pPr>
        <w:numPr>
          <w:ilvl w:val="0"/>
          <w:numId w:val="283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语调-特殊疑问句的语调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替他人转述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"http://bbs.enfamily.cn/thread-15669-1-12.html"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103  The French test 法语考试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104  Too, very, enough 太、非常、足够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285"/>
        </w:numPr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程度副词</w:t>
      </w:r>
      <w:r>
        <w:rPr>
          <w:sz w:val="24"/>
          <w:szCs w:val="24"/>
        </w:rPr>
        <w:t>too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very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enough</w:t>
      </w:r>
      <w:r>
        <w:rPr>
          <w:rFonts w:hint="eastAsia"/>
          <w:sz w:val="24"/>
          <w:szCs w:val="24"/>
        </w:rPr>
        <w:t>的用法</w:t>
      </w:r>
    </w:p>
    <w:p>
      <w:pPr>
        <w:numPr>
          <w:ilvl w:val="0"/>
          <w:numId w:val="28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识别并理解宾语从句的用法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numPr>
          <w:ilvl w:val="0"/>
          <w:numId w:val="286"/>
        </w:numPr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very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enough</w:t>
      </w:r>
      <w:r>
        <w:rPr>
          <w:rFonts w:hint="eastAsia"/>
          <w:sz w:val="24"/>
          <w:szCs w:val="24"/>
        </w:rPr>
        <w:t>的用法</w:t>
      </w:r>
    </w:p>
    <w:p>
      <w:pPr>
        <w:numPr>
          <w:ilvl w:val="0"/>
          <w:numId w:val="28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宾语从句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numPr>
          <w:ilvl w:val="0"/>
          <w:numId w:val="287"/>
        </w:numPr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very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enough</w:t>
      </w:r>
      <w:r>
        <w:rPr>
          <w:rFonts w:hint="eastAsia"/>
          <w:sz w:val="24"/>
          <w:szCs w:val="24"/>
        </w:rPr>
        <w:t>的用法</w:t>
      </w:r>
    </w:p>
    <w:p>
      <w:pPr>
        <w:numPr>
          <w:ilvl w:val="0"/>
          <w:numId w:val="28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宾语从句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28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区分并掌握</w:t>
      </w:r>
      <w:r>
        <w:rPr>
          <w:sz w:val="24"/>
          <w:szCs w:val="24"/>
        </w:rPr>
        <w:t>too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very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enough</w:t>
      </w:r>
      <w:r>
        <w:rPr>
          <w:rFonts w:hint="eastAsia"/>
          <w:sz w:val="24"/>
          <w:szCs w:val="24"/>
        </w:rPr>
        <w:t>的用法</w:t>
      </w:r>
    </w:p>
    <w:p>
      <w:pPr>
        <w:numPr>
          <w:ilvl w:val="0"/>
          <w:numId w:val="288"/>
        </w:numPr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宾语从句(从句部分为非现在时态)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28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290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oo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very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enough</w:t>
      </w:r>
      <w:r>
        <w:rPr>
          <w:rFonts w:hint="eastAsia"/>
          <w:sz w:val="24"/>
          <w:szCs w:val="24"/>
        </w:rPr>
        <w:t>的用法</w:t>
      </w:r>
    </w:p>
    <w:p>
      <w:pPr>
        <w:numPr>
          <w:ilvl w:val="0"/>
          <w:numId w:val="290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ascii="宋体" w:hAnsi="宋体"/>
          <w:sz w:val="24"/>
          <w:szCs w:val="24"/>
        </w:rPr>
        <w:t>宾语从句(从句部分为非现在时态)</w:t>
      </w:r>
    </w:p>
    <w:p>
      <w:pPr>
        <w:numPr>
          <w:ilvl w:val="0"/>
          <w:numId w:val="28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语言点：有关考试的词汇及表达</w:t>
      </w:r>
    </w:p>
    <w:p>
      <w:pPr>
        <w:numPr>
          <w:ilvl w:val="0"/>
          <w:numId w:val="289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句子的重音</w:t>
      </w:r>
    </w:p>
    <w:p>
      <w:pPr>
        <w:autoSpaceDN w:val="0"/>
        <w:spacing w:line="270" w:lineRule="atLeas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描述自己的一次考试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"http://bbs.enfamily.cn/thread-15670-1-12.html"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105  Full of mistakes 错误百出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106  I want you/him/her/them to…我要你/他/她/他们……</w:t>
      </w:r>
    </w:p>
    <w:p>
      <w:pPr>
        <w:widowControl/>
        <w:ind w:left="1676" w:leftChars="798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Tell him/her/them to…告诉他/她/他们……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29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识别并简单运用动词不定式</w:t>
      </w:r>
    </w:p>
    <w:p>
      <w:pPr>
        <w:numPr>
          <w:ilvl w:val="0"/>
          <w:numId w:val="291"/>
        </w:numPr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sz w:val="24"/>
          <w:szCs w:val="24"/>
        </w:rPr>
        <w:t>want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tell</w:t>
      </w:r>
      <w:r>
        <w:rPr>
          <w:rFonts w:hint="eastAsia"/>
          <w:sz w:val="24"/>
          <w:szCs w:val="24"/>
        </w:rPr>
        <w:t>在本课的句型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numPr>
          <w:ilvl w:val="0"/>
          <w:numId w:val="29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动词不定式的运用</w:t>
      </w:r>
    </w:p>
    <w:p>
      <w:pPr>
        <w:numPr>
          <w:ilvl w:val="0"/>
          <w:numId w:val="292"/>
        </w:numPr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ant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tell</w:t>
      </w:r>
      <w:r>
        <w:rPr>
          <w:rFonts w:hint="eastAsia"/>
          <w:sz w:val="24"/>
          <w:szCs w:val="24"/>
        </w:rPr>
        <w:t>的</w:t>
      </w:r>
      <w:r>
        <w:rPr>
          <w:rFonts w:hint="eastAsia" w:ascii="宋体" w:hAnsi="宋体"/>
          <w:sz w:val="24"/>
          <w:szCs w:val="24"/>
        </w:rPr>
        <w:t>动词不定式句型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numPr>
          <w:ilvl w:val="0"/>
          <w:numId w:val="29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动词不定式的否定形式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29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掌握动词不定式的肯定即否定形式的运用</w:t>
      </w:r>
    </w:p>
    <w:p>
      <w:pPr>
        <w:numPr>
          <w:ilvl w:val="0"/>
          <w:numId w:val="29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能够将祈使句转换成含有动词不定式的句子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29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296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动词不定式的用法</w:t>
      </w:r>
    </w:p>
    <w:p>
      <w:pPr>
        <w:numPr>
          <w:ilvl w:val="0"/>
          <w:numId w:val="296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ant sb to do/ tell sb to do</w:t>
      </w:r>
      <w:r>
        <w:rPr>
          <w:sz w:val="24"/>
        </w:rPr>
        <w:t>以及其否定形式</w:t>
      </w:r>
    </w:p>
    <w:p>
      <w:pPr>
        <w:numPr>
          <w:ilvl w:val="0"/>
          <w:numId w:val="29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</w:t>
      </w:r>
      <w:r>
        <w:rPr>
          <w:rFonts w:ascii="宋体" w:hAnsi="宋体"/>
          <w:sz w:val="24"/>
          <w:szCs w:val="24"/>
        </w:rPr>
        <w:t>办公室用语</w:t>
      </w:r>
    </w:p>
    <w:p>
      <w:pPr>
        <w:numPr>
          <w:ilvl w:val="0"/>
          <w:numId w:val="295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句子的重音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要求别人转述自己的命令</w:t>
      </w:r>
    </w:p>
    <w:p>
      <w:pPr>
        <w:widowControl/>
        <w:spacing w:before="312" w:beforeLines="100" w:line="480" w:lineRule="auto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fldChar w:fldCharType="begin"/>
      </w:r>
      <w:r>
        <w:rPr>
          <w:rFonts w:hint="eastAsia"/>
          <w:b/>
          <w:kern w:val="0"/>
          <w:sz w:val="28"/>
          <w:szCs w:val="28"/>
        </w:rPr>
        <w:instrText xml:space="preserve"> HYPERLINK "http://bbs.enfamily.cn/thread-15671-1-12.html" \t "_blank" </w:instrText>
      </w:r>
      <w:r>
        <w:rPr>
          <w:rFonts w:hint="eastAsia"/>
          <w:b/>
          <w:kern w:val="0"/>
          <w:sz w:val="28"/>
          <w:szCs w:val="28"/>
        </w:rPr>
        <w:fldChar w:fldCharType="separate"/>
      </w:r>
      <w:r>
        <w:rPr>
          <w:rFonts w:hint="eastAsia"/>
          <w:b/>
          <w:kern w:val="0"/>
          <w:sz w:val="28"/>
          <w:szCs w:val="28"/>
        </w:rPr>
        <w:t>Lesson 107  It's too small. 太小了</w:t>
      </w:r>
      <w:r>
        <w:rPr>
          <w:rFonts w:hint="eastAsia"/>
          <w:b/>
          <w:kern w:val="0"/>
          <w:sz w:val="28"/>
          <w:szCs w:val="28"/>
        </w:rPr>
        <w:fldChar w:fldCharType="end"/>
      </w:r>
    </w:p>
    <w:p>
      <w:pPr>
        <w:widowControl/>
        <w:spacing w:line="480" w:lineRule="auto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Lesson 108  How do they compare?它们的比较级和最高级是什么？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29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理解形容词和副词的比较级和最高级</w:t>
      </w:r>
    </w:p>
    <w:p>
      <w:pPr>
        <w:numPr>
          <w:ilvl w:val="0"/>
          <w:numId w:val="29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掌握比较级和最高级的词形变化</w:t>
      </w:r>
    </w:p>
    <w:p>
      <w:pPr>
        <w:numPr>
          <w:ilvl w:val="0"/>
          <w:numId w:val="29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运用比较级和最高级的词组及句型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形容词和副词的比较级和最高级的变化（规则、不规则）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形容词和副词的比较级和最高级的变化（规则、不规则）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掌握比较级和最高级的词形变化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29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299"/>
        </w:numPr>
        <w:tabs>
          <w:tab w:val="left" w:pos="425"/>
          <w:tab w:val="left" w:pos="840"/>
          <w:tab w:val="left" w:pos="1060"/>
          <w:tab w:val="clear" w:pos="420"/>
        </w:tabs>
        <w:ind w:hanging="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形容词和副词的比较级和最高级</w:t>
      </w:r>
    </w:p>
    <w:p>
      <w:pPr>
        <w:numPr>
          <w:ilvl w:val="0"/>
          <w:numId w:val="299"/>
        </w:numPr>
        <w:tabs>
          <w:tab w:val="left" w:pos="425"/>
          <w:tab w:val="left" w:pos="840"/>
          <w:tab w:val="left" w:pos="1060"/>
          <w:tab w:val="clear" w:pos="420"/>
        </w:tabs>
        <w:ind w:hanging="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比较级和最高级的词形变化</w:t>
      </w:r>
    </w:p>
    <w:p>
      <w:pPr>
        <w:numPr>
          <w:ilvl w:val="0"/>
          <w:numId w:val="29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语言点：两者和三者进行比较</w:t>
      </w:r>
    </w:p>
    <w:p>
      <w:pPr>
        <w:numPr>
          <w:ilvl w:val="0"/>
          <w:numId w:val="298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语音：句</w:t>
      </w:r>
      <w:r>
        <w:rPr>
          <w:rFonts w:hint="eastAsia"/>
          <w:sz w:val="24"/>
        </w:rPr>
        <w:t>子的节奏和节奏群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描述同类两件物品并比较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"http://bbs.enfamily.cn/thread-15672-1-12.html"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 xml:space="preserve">Lesson 109 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>A good idea 好主意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10  H</w:t>
      </w:r>
      <w:r>
        <w:rPr>
          <w:b/>
          <w:kern w:val="0"/>
          <w:sz w:val="28"/>
          <w:szCs w:val="28"/>
        </w:rPr>
        <w:t>o</w:t>
      </w:r>
      <w:r>
        <w:rPr>
          <w:rFonts w:hint="eastAsia"/>
          <w:b/>
          <w:kern w:val="0"/>
          <w:sz w:val="28"/>
          <w:szCs w:val="28"/>
        </w:rPr>
        <w:t>w do they compare?它们的比较级和最高级是什么？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30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掌握表示量的限定词的用法及各自的比较级和最高级</w:t>
      </w:r>
    </w:p>
    <w:p>
      <w:pPr>
        <w:numPr>
          <w:ilvl w:val="0"/>
          <w:numId w:val="30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比较级和最高级的用法规定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numPr>
          <w:ilvl w:val="0"/>
          <w:numId w:val="30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形容词和副词的比较级和最高级的变化（规则、不规则）</w:t>
      </w:r>
    </w:p>
    <w:p>
      <w:pPr>
        <w:numPr>
          <w:ilvl w:val="0"/>
          <w:numId w:val="30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比较级和最高级的用法规定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numPr>
          <w:ilvl w:val="0"/>
          <w:numId w:val="30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形容词和副词的比较级和最高级的变化（规则、不规则）</w:t>
      </w:r>
    </w:p>
    <w:p>
      <w:pPr>
        <w:numPr>
          <w:ilvl w:val="0"/>
          <w:numId w:val="30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介词of和in在最高级中的运用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30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掌握比较级和最高级的词形变化</w:t>
      </w:r>
    </w:p>
    <w:p>
      <w:pPr>
        <w:numPr>
          <w:ilvl w:val="0"/>
          <w:numId w:val="30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掌握比较级和最高级的用法规定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30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05"/>
        </w:numPr>
        <w:tabs>
          <w:tab w:val="left" w:pos="840"/>
          <w:tab w:val="left" w:pos="1060"/>
        </w:tabs>
        <w:ind w:firstLine="300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比较级和最高级的词形变化</w:t>
      </w:r>
    </w:p>
    <w:p>
      <w:pPr>
        <w:numPr>
          <w:ilvl w:val="0"/>
          <w:numId w:val="305"/>
        </w:numPr>
        <w:tabs>
          <w:tab w:val="left" w:pos="840"/>
          <w:tab w:val="left" w:pos="1060"/>
        </w:tabs>
        <w:ind w:firstLine="300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比较级和最高级的用法要求：同类相比</w:t>
      </w:r>
    </w:p>
    <w:p>
      <w:pPr>
        <w:numPr>
          <w:ilvl w:val="0"/>
          <w:numId w:val="305"/>
        </w:numPr>
        <w:tabs>
          <w:tab w:val="left" w:pos="840"/>
          <w:tab w:val="left" w:pos="1060"/>
        </w:tabs>
        <w:ind w:firstLine="300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最高级的冠词the及介词of和in</w:t>
      </w:r>
    </w:p>
    <w:p>
      <w:pPr>
        <w:numPr>
          <w:ilvl w:val="0"/>
          <w:numId w:val="305"/>
        </w:numPr>
        <w:tabs>
          <w:tab w:val="left" w:pos="840"/>
          <w:tab w:val="left" w:pos="1060"/>
        </w:tabs>
        <w:ind w:firstLine="300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表示量的限定词的用法：few,little,a few,a little</w:t>
      </w:r>
    </w:p>
    <w:p>
      <w:pPr>
        <w:numPr>
          <w:ilvl w:val="0"/>
          <w:numId w:val="30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语言点：两者和三者进行比较</w:t>
      </w:r>
    </w:p>
    <w:p>
      <w:pPr>
        <w:numPr>
          <w:ilvl w:val="0"/>
          <w:numId w:val="304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语音：句</w:t>
      </w:r>
      <w:r>
        <w:rPr>
          <w:rFonts w:hint="eastAsia"/>
          <w:sz w:val="24"/>
        </w:rPr>
        <w:t>子的节奏和节奏群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描述同类三件物品并比较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"http://bbs.enfamily.cn/thread-15673-1-12.html"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 xml:space="preserve">Lesson 111 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>The most expensive model 最昂贵的型号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12  H</w:t>
      </w:r>
      <w:r>
        <w:rPr>
          <w:b/>
          <w:kern w:val="0"/>
          <w:sz w:val="28"/>
          <w:szCs w:val="28"/>
        </w:rPr>
        <w:t>o</w:t>
      </w:r>
      <w:r>
        <w:rPr>
          <w:rFonts w:hint="eastAsia"/>
          <w:b/>
          <w:kern w:val="0"/>
          <w:sz w:val="28"/>
          <w:szCs w:val="28"/>
        </w:rPr>
        <w:t>w do they compare?它们的比较级和最高级是什么？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30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掌握多音节词的比较级和最高级</w:t>
      </w:r>
    </w:p>
    <w:p>
      <w:pPr>
        <w:numPr>
          <w:ilvl w:val="0"/>
          <w:numId w:val="30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理解并掌握形容词和副词的比较级和最高级三种不同的比较结果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numPr>
          <w:ilvl w:val="0"/>
          <w:numId w:val="30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多音节词的比较级和最高级</w:t>
      </w:r>
    </w:p>
    <w:p>
      <w:pPr>
        <w:numPr>
          <w:ilvl w:val="0"/>
          <w:numId w:val="30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三种不同的比较结果的句型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numPr>
          <w:ilvl w:val="0"/>
          <w:numId w:val="30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三种不同的比较结果的句型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30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熟记多音节词的比较级和最高级的变化</w:t>
      </w:r>
    </w:p>
    <w:p>
      <w:pPr>
        <w:numPr>
          <w:ilvl w:val="0"/>
          <w:numId w:val="30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掌握不同比较结果的句型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31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11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不同的比较结果：A与B相同，A比B强，A不如B</w:t>
      </w:r>
    </w:p>
    <w:p>
      <w:pPr>
        <w:numPr>
          <w:ilvl w:val="0"/>
          <w:numId w:val="311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多音节词的比较级和最高级</w:t>
      </w:r>
    </w:p>
    <w:p>
      <w:pPr>
        <w:numPr>
          <w:ilvl w:val="0"/>
          <w:numId w:val="31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语言点：表示比较的表达</w:t>
      </w:r>
    </w:p>
    <w:p>
      <w:pPr>
        <w:numPr>
          <w:ilvl w:val="0"/>
          <w:numId w:val="310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句子的停顿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比较同类相等和有差异的两件物品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"http://bbs.enfamily.cn/thread-15674-1-12.html"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>Lesson 113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 xml:space="preserve"> Small change 零钱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14  I've got none.我没有。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31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初步了解倒装结构</w:t>
      </w:r>
    </w:p>
    <w:p>
      <w:pPr>
        <w:numPr>
          <w:ilvl w:val="0"/>
          <w:numId w:val="31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运用Neither和so的倒装结构及运用</w:t>
      </w:r>
    </w:p>
    <w:p>
      <w:pPr>
        <w:numPr>
          <w:ilvl w:val="0"/>
          <w:numId w:val="31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掌握否定代词none否定限定词no的用法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numPr>
          <w:ilvl w:val="0"/>
          <w:numId w:val="31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Neither和so的倒装结构</w:t>
      </w:r>
    </w:p>
    <w:p>
      <w:pPr>
        <w:numPr>
          <w:ilvl w:val="0"/>
          <w:numId w:val="31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否定代词none的用法和否定限定词no的用法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Neither和so的倒装结构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31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能够根据所给句子，补充neither或so的倒装结构</w:t>
      </w:r>
    </w:p>
    <w:p>
      <w:pPr>
        <w:numPr>
          <w:ilvl w:val="0"/>
          <w:numId w:val="31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掌握none的用法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31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16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Neither和so的倒装结构</w:t>
      </w:r>
    </w:p>
    <w:p>
      <w:pPr>
        <w:numPr>
          <w:ilvl w:val="0"/>
          <w:numId w:val="316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否定代词none</w:t>
      </w:r>
      <w:r>
        <w:rPr>
          <w:rFonts w:hint="eastAsia" w:ascii="宋体" w:hAnsi="宋体"/>
          <w:sz w:val="24"/>
          <w:szCs w:val="24"/>
        </w:rPr>
        <w:t>否定限定词的用法</w:t>
      </w:r>
      <w:r>
        <w:rPr>
          <w:rFonts w:hint="eastAsia"/>
          <w:sz w:val="24"/>
        </w:rPr>
        <w:t>用法</w:t>
      </w:r>
    </w:p>
    <w:p>
      <w:pPr>
        <w:numPr>
          <w:ilvl w:val="0"/>
          <w:numId w:val="316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ny, none和</w:t>
      </w:r>
      <w:r>
        <w:rPr>
          <w:rFonts w:hint="eastAsia" w:ascii="宋体" w:hAnsi="宋体"/>
          <w:sz w:val="24"/>
          <w:szCs w:val="24"/>
        </w:rPr>
        <w:t>no的用法对比</w:t>
      </w:r>
    </w:p>
    <w:p>
      <w:pPr>
        <w:numPr>
          <w:ilvl w:val="0"/>
          <w:numId w:val="31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语言点：表达“没有”</w:t>
      </w:r>
    </w:p>
    <w:p>
      <w:pPr>
        <w:numPr>
          <w:ilvl w:val="0"/>
          <w:numId w:val="315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</w:t>
      </w:r>
      <w:r>
        <w:rPr>
          <w:rFonts w:hint="eastAsia"/>
          <w:sz w:val="24"/>
        </w:rPr>
        <w:t>句子的停顿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询问及表达“有”、“没有”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"http://bbs.enfamily.cn/thread-15675-1-12.html"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 xml:space="preserve">Lesson 115 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>Knock, knock! 敲敲门!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16  Every,no,any and some 每一、无、若干和一些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31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理解不定代词的构成及用法</w:t>
      </w:r>
    </w:p>
    <w:p>
      <w:pPr>
        <w:numPr>
          <w:ilvl w:val="0"/>
          <w:numId w:val="31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掌握否定疑问句的用法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numPr>
          <w:ilvl w:val="0"/>
          <w:numId w:val="31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不定代词的构成</w:t>
      </w:r>
    </w:p>
    <w:p>
      <w:pPr>
        <w:numPr>
          <w:ilvl w:val="0"/>
          <w:numId w:val="31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否定疑问句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numPr>
          <w:ilvl w:val="0"/>
          <w:numId w:val="31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不定代词的构成及用法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32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掌握不定代词的构成及用法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32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22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不定代词的构成</w:t>
      </w:r>
    </w:p>
    <w:p>
      <w:pPr>
        <w:numPr>
          <w:ilvl w:val="0"/>
          <w:numId w:val="322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不定代词的用法（定语后置）</w:t>
      </w:r>
    </w:p>
    <w:p>
      <w:pPr>
        <w:numPr>
          <w:ilvl w:val="0"/>
          <w:numId w:val="322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否定疑问句</w:t>
      </w:r>
    </w:p>
    <w:p>
      <w:pPr>
        <w:numPr>
          <w:ilvl w:val="0"/>
          <w:numId w:val="32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语言点：表达不确定的人或物</w:t>
      </w:r>
    </w:p>
    <w:p>
      <w:pPr>
        <w:numPr>
          <w:ilvl w:val="0"/>
          <w:numId w:val="321"/>
        </w:numPr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语音：跟</w:t>
      </w:r>
      <w:r>
        <w:rPr>
          <w:rFonts w:hint="eastAsia"/>
          <w:sz w:val="24"/>
        </w:rPr>
        <w:t>读课文练习（根据学员情况正音）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猜一猜，问一问（不定代词练习）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"http://bbs.enfamily.cn/thread-15676-1-12.html"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 xml:space="preserve">Lesson 117 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>Tommy's breakfast 汤米的早餐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18  What were you doing？你那时正在做什么？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32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理解过去进行时的概念及基本用法</w:t>
      </w:r>
    </w:p>
    <w:p>
      <w:pPr>
        <w:numPr>
          <w:ilvl w:val="0"/>
          <w:numId w:val="32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识别同位语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过去进行时的用法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过去进行时的用法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32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理解过去进行时的结构及用法</w:t>
      </w:r>
    </w:p>
    <w:p>
      <w:pPr>
        <w:numPr>
          <w:ilvl w:val="0"/>
          <w:numId w:val="32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能够区分过去进行时与一般过去时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32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26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过去进行时的结构及用法</w:t>
      </w:r>
    </w:p>
    <w:p>
      <w:pPr>
        <w:numPr>
          <w:ilvl w:val="0"/>
          <w:numId w:val="326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过去进行时与一般过去时的对比</w:t>
      </w:r>
    </w:p>
    <w:p>
      <w:pPr>
        <w:numPr>
          <w:ilvl w:val="0"/>
          <w:numId w:val="326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理解瞬间动作与持续动作</w:t>
      </w:r>
    </w:p>
    <w:p>
      <w:pPr>
        <w:numPr>
          <w:ilvl w:val="0"/>
          <w:numId w:val="326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同位语</w:t>
      </w:r>
    </w:p>
    <w:p>
      <w:pPr>
        <w:numPr>
          <w:ilvl w:val="0"/>
          <w:numId w:val="32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语言点：过去某时段正在发生的事情或持续的动作</w:t>
      </w:r>
    </w:p>
    <w:p>
      <w:pPr>
        <w:numPr>
          <w:ilvl w:val="0"/>
          <w:numId w:val="325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语音：跟</w:t>
      </w:r>
      <w:r>
        <w:rPr>
          <w:rFonts w:hint="eastAsia"/>
          <w:sz w:val="24"/>
        </w:rPr>
        <w:t>读课文练习（根据学员情况正音）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讲述过去同一时段的事情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"http://bbs.enfamily.cn/thread-15677-1-12.html"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 xml:space="preserve">Lesson 119 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>A true story 一个真实的故事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20  It had already happened. 它已经发生了。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32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理解过去完成时的结构及基本用法</w:t>
      </w:r>
    </w:p>
    <w:p>
      <w:pPr>
        <w:numPr>
          <w:ilvl w:val="0"/>
          <w:numId w:val="32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初步了解双重所有格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numPr>
          <w:ilvl w:val="0"/>
          <w:numId w:val="32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掌握过去完成时的基本用法</w:t>
      </w:r>
    </w:p>
    <w:p>
      <w:pPr>
        <w:numPr>
          <w:ilvl w:val="0"/>
          <w:numId w:val="32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区分别难过运用</w:t>
      </w:r>
      <w:r>
        <w:rPr>
          <w:rFonts w:hint="eastAsia"/>
          <w:sz w:val="24"/>
        </w:rPr>
        <w:t>一般过去时和过去完成时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过去完成时的用法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32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能够根据时间状语选择正确的过去时态</w:t>
      </w:r>
    </w:p>
    <w:p>
      <w:pPr>
        <w:numPr>
          <w:ilvl w:val="0"/>
          <w:numId w:val="32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区分动作的先后顺序运用时态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19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30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过去完成时的结构</w:t>
      </w:r>
    </w:p>
    <w:p>
      <w:pPr>
        <w:numPr>
          <w:ilvl w:val="0"/>
          <w:numId w:val="330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双重所有格</w:t>
      </w:r>
    </w:p>
    <w:p>
      <w:pPr>
        <w:numPr>
          <w:ilvl w:val="0"/>
          <w:numId w:val="330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对比一般过去时和过去完成时</w:t>
      </w:r>
    </w:p>
    <w:p>
      <w:pPr>
        <w:numPr>
          <w:ilvl w:val="0"/>
          <w:numId w:val="19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语言点：叙述过去某时刻已经发生的事情</w:t>
      </w:r>
    </w:p>
    <w:p>
      <w:pPr>
        <w:numPr>
          <w:ilvl w:val="0"/>
          <w:numId w:val="191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语音：跟</w:t>
      </w:r>
      <w:r>
        <w:rPr>
          <w:rFonts w:hint="eastAsia"/>
          <w:sz w:val="24"/>
        </w:rPr>
        <w:t>读课文练习（根据学员情况正音）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讲述过去发生的一件事情（运用不同的过去时态）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"http://bbs.enfamily.cn/thread-15678-1-2.html"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>Lesson 121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 xml:space="preserve"> The man in a hat 载帽子的男士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22  Who(whom), which and that 关系代词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33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初步了解定于从句</w:t>
      </w:r>
    </w:p>
    <w:p>
      <w:pPr>
        <w:numPr>
          <w:ilvl w:val="0"/>
          <w:numId w:val="33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根据要求，把两个分句组合成定语从句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numPr>
          <w:ilvl w:val="0"/>
          <w:numId w:val="33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掌握定语从句的结构及功能 </w:t>
      </w:r>
    </w:p>
    <w:p>
      <w:pPr>
        <w:numPr>
          <w:ilvl w:val="0"/>
          <w:numId w:val="33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根据题目要求组合定于从句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定于从句的结构及用法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33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能够识别定于从句（区分宾语从句）</w:t>
      </w:r>
    </w:p>
    <w:p>
      <w:pPr>
        <w:numPr>
          <w:ilvl w:val="0"/>
          <w:numId w:val="33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将两个分句组合成定语从句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33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35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定语从句的结构及用法（关系代词引导）</w:t>
      </w:r>
    </w:p>
    <w:p>
      <w:pPr>
        <w:numPr>
          <w:ilvl w:val="0"/>
          <w:numId w:val="335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定语从句与宾语从句的区分</w:t>
      </w:r>
    </w:p>
    <w:p>
      <w:pPr>
        <w:numPr>
          <w:ilvl w:val="0"/>
          <w:numId w:val="335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定语从句的关系代词</w:t>
      </w:r>
    </w:p>
    <w:p>
      <w:pPr>
        <w:numPr>
          <w:ilvl w:val="0"/>
          <w:numId w:val="33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语言点：定语从句练习</w:t>
      </w:r>
    </w:p>
    <w:p>
      <w:pPr>
        <w:numPr>
          <w:ilvl w:val="0"/>
          <w:numId w:val="334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语音：跟</w:t>
      </w:r>
      <w:r>
        <w:rPr>
          <w:rFonts w:hint="eastAsia"/>
          <w:sz w:val="24"/>
        </w:rPr>
        <w:t>读课文练习（根据学员情况正音）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介绍人物（运用定语从句）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"http://bbs.enfamily.cn/thread-15679-1-2.html"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 xml:space="preserve">Lesson 123 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>A trip to Australia 澳大利亚之行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24  (Who)/(whom),(which) and (that) 关系代词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33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深入理解并运用定语从句</w:t>
      </w:r>
    </w:p>
    <w:p>
      <w:pPr>
        <w:numPr>
          <w:ilvl w:val="0"/>
          <w:numId w:val="33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定于从句中关系代词的省略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numPr>
          <w:ilvl w:val="0"/>
          <w:numId w:val="33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定语从句的构成及运用 </w:t>
      </w:r>
    </w:p>
    <w:p>
      <w:pPr>
        <w:numPr>
          <w:ilvl w:val="0"/>
          <w:numId w:val="33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定语从句中的关系代词及省略用法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numPr>
          <w:ilvl w:val="0"/>
          <w:numId w:val="33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定语从句的结构 </w:t>
      </w:r>
    </w:p>
    <w:p>
      <w:pPr>
        <w:numPr>
          <w:ilvl w:val="0"/>
          <w:numId w:val="33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关系代词的省略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33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能够根据汉语造简单的定语从句</w:t>
      </w:r>
    </w:p>
    <w:p>
      <w:pPr>
        <w:numPr>
          <w:ilvl w:val="0"/>
          <w:numId w:val="33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判断关系代词能否省略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34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语法点：</w:t>
      </w:r>
    </w:p>
    <w:p>
      <w:pPr>
        <w:numPr>
          <w:ilvl w:val="0"/>
          <w:numId w:val="341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定语从句（关系代词引导）</w:t>
      </w:r>
    </w:p>
    <w:p>
      <w:pPr>
        <w:numPr>
          <w:ilvl w:val="0"/>
          <w:numId w:val="341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定语从句中的成分及</w:t>
      </w:r>
      <w:r>
        <w:rPr>
          <w:rFonts w:hint="eastAsia" w:ascii="宋体" w:hAnsi="宋体"/>
          <w:sz w:val="24"/>
          <w:szCs w:val="24"/>
        </w:rPr>
        <w:t>关系代词的省略</w:t>
      </w:r>
    </w:p>
    <w:p>
      <w:pPr>
        <w:numPr>
          <w:ilvl w:val="0"/>
          <w:numId w:val="34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</w:t>
      </w:r>
      <w:r>
        <w:rPr>
          <w:rFonts w:hint="eastAsia"/>
          <w:sz w:val="24"/>
          <w:szCs w:val="24"/>
        </w:rPr>
        <w:t>定语从句练习</w:t>
      </w:r>
    </w:p>
    <w:p>
      <w:pPr>
        <w:numPr>
          <w:ilvl w:val="0"/>
          <w:numId w:val="340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语音：跟</w:t>
      </w:r>
      <w:r>
        <w:rPr>
          <w:rFonts w:hint="eastAsia"/>
          <w:sz w:val="24"/>
        </w:rPr>
        <w:t>读课文练习（根据学员情况正音）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介绍物品（运用定语从句）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"http://bbs.enfamily.cn/viewthread.php?tid=15680"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 xml:space="preserve">Lesson 125 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>Tea for two 两个人一起喝茶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26  Have to and do not need to 不得不和不必要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34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</w:t>
      </w:r>
      <w:r>
        <w:rPr>
          <w:sz w:val="24"/>
          <w:szCs w:val="24"/>
        </w:rPr>
        <w:t>must</w:t>
      </w:r>
      <w:r>
        <w:rPr>
          <w:rFonts w:hAnsi="宋体"/>
          <w:sz w:val="24"/>
          <w:szCs w:val="24"/>
        </w:rPr>
        <w:t>与</w:t>
      </w:r>
      <w:r>
        <w:rPr>
          <w:sz w:val="24"/>
          <w:szCs w:val="24"/>
        </w:rPr>
        <w:t>have to</w:t>
      </w:r>
      <w:r>
        <w:rPr>
          <w:rFonts w:hint="eastAsia" w:ascii="宋体" w:hAnsi="宋体"/>
          <w:sz w:val="24"/>
          <w:szCs w:val="24"/>
        </w:rPr>
        <w:t xml:space="preserve">的用法 </w:t>
      </w:r>
    </w:p>
    <w:p>
      <w:pPr>
        <w:numPr>
          <w:ilvl w:val="0"/>
          <w:numId w:val="34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复习情态动词的特征及用法要求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sz w:val="24"/>
          <w:szCs w:val="24"/>
        </w:rPr>
        <w:t>Must</w:t>
      </w:r>
      <w:r>
        <w:rPr>
          <w:rFonts w:hAnsi="宋体"/>
          <w:sz w:val="24"/>
          <w:szCs w:val="24"/>
        </w:rPr>
        <w:t>与</w:t>
      </w:r>
      <w:r>
        <w:rPr>
          <w:sz w:val="24"/>
          <w:szCs w:val="24"/>
        </w:rPr>
        <w:t>have to</w:t>
      </w:r>
      <w:r>
        <w:rPr>
          <w:rFonts w:hint="eastAsia" w:ascii="宋体" w:hAnsi="宋体"/>
          <w:sz w:val="24"/>
          <w:szCs w:val="24"/>
        </w:rPr>
        <w:t>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sz w:val="24"/>
          <w:szCs w:val="24"/>
        </w:rPr>
        <w:t>Must</w:t>
      </w:r>
      <w:r>
        <w:rPr>
          <w:rFonts w:hAnsi="宋体"/>
          <w:sz w:val="24"/>
          <w:szCs w:val="24"/>
        </w:rPr>
        <w:t>与</w:t>
      </w:r>
      <w:r>
        <w:rPr>
          <w:sz w:val="24"/>
          <w:szCs w:val="24"/>
        </w:rPr>
        <w:t>have to</w:t>
      </w:r>
      <w:r>
        <w:rPr>
          <w:rFonts w:hint="eastAsia" w:ascii="宋体" w:hAnsi="宋体"/>
          <w:sz w:val="24"/>
          <w:szCs w:val="24"/>
        </w:rPr>
        <w:t>的否定用法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34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</w:t>
      </w:r>
      <w:r>
        <w:rPr>
          <w:sz w:val="24"/>
          <w:szCs w:val="24"/>
        </w:rPr>
        <w:t>Must</w:t>
      </w:r>
      <w:r>
        <w:rPr>
          <w:rFonts w:hAnsi="宋体"/>
          <w:sz w:val="24"/>
          <w:szCs w:val="24"/>
        </w:rPr>
        <w:t>与</w:t>
      </w:r>
      <w:r>
        <w:rPr>
          <w:sz w:val="24"/>
          <w:szCs w:val="24"/>
        </w:rPr>
        <w:t>have to</w:t>
      </w:r>
      <w:r>
        <w:rPr>
          <w:rFonts w:hint="eastAsia" w:ascii="宋体" w:hAnsi="宋体"/>
          <w:sz w:val="24"/>
          <w:szCs w:val="24"/>
        </w:rPr>
        <w:t>的用法（肯定、否定、疑问）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34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45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复习情态动词的特征及用法要求</w:t>
      </w:r>
    </w:p>
    <w:p>
      <w:pPr>
        <w:numPr>
          <w:ilvl w:val="0"/>
          <w:numId w:val="345"/>
        </w:numPr>
        <w:tabs>
          <w:tab w:val="left" w:pos="1060"/>
        </w:tabs>
        <w:ind w:firstLine="215"/>
        <w:rPr>
          <w:sz w:val="24"/>
        </w:rPr>
      </w:pPr>
      <w:r>
        <w:rPr>
          <w:sz w:val="24"/>
          <w:szCs w:val="24"/>
        </w:rPr>
        <w:t>Must与have to</w:t>
      </w:r>
      <w:r>
        <w:rPr>
          <w:rFonts w:hAnsi="宋体"/>
          <w:sz w:val="24"/>
          <w:szCs w:val="24"/>
        </w:rPr>
        <w:t>的用法</w:t>
      </w:r>
    </w:p>
    <w:p>
      <w:pPr>
        <w:numPr>
          <w:ilvl w:val="0"/>
          <w:numId w:val="345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复习翻身代词</w:t>
      </w:r>
    </w:p>
    <w:p>
      <w:pPr>
        <w:numPr>
          <w:ilvl w:val="0"/>
          <w:numId w:val="34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语言点：表达“不得不”和“不必要”</w:t>
      </w:r>
    </w:p>
    <w:p>
      <w:pPr>
        <w:numPr>
          <w:ilvl w:val="0"/>
          <w:numId w:val="344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语音：跟</w:t>
      </w:r>
      <w:r>
        <w:rPr>
          <w:rFonts w:hint="eastAsia"/>
          <w:sz w:val="24"/>
        </w:rPr>
        <w:t>读课文练习（根据学员情况正音）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表达必要性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"http://bbs.enfamily.cn/viewthread.php?tid=15681"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 xml:space="preserve">Lesson 127 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>A famous actress 著名的女演员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28  He can't be</w:t>
      </w:r>
      <w:r>
        <w:rPr>
          <w:b/>
          <w:kern w:val="0"/>
          <w:sz w:val="28"/>
          <w:szCs w:val="28"/>
        </w:rPr>
        <w:t>…</w:t>
      </w:r>
      <w:r>
        <w:rPr>
          <w:rFonts w:hint="eastAsia"/>
          <w:b/>
          <w:kern w:val="0"/>
          <w:sz w:val="28"/>
          <w:szCs w:val="28"/>
        </w:rPr>
        <w:t>他不可能……</w:t>
      </w:r>
    </w:p>
    <w:p>
      <w:pPr>
        <w:widowControl/>
        <w:ind w:firstLine="1687" w:firstLineChars="6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He must be</w:t>
      </w:r>
      <w:r>
        <w:rPr>
          <w:b/>
          <w:kern w:val="0"/>
          <w:sz w:val="28"/>
          <w:szCs w:val="28"/>
        </w:rPr>
        <w:t>…</w:t>
      </w:r>
      <w:r>
        <w:rPr>
          <w:rFonts w:hint="eastAsia"/>
          <w:b/>
          <w:kern w:val="0"/>
          <w:sz w:val="28"/>
          <w:szCs w:val="28"/>
        </w:rPr>
        <w:t>他肯定是……</w:t>
      </w:r>
    </w:p>
    <w:p>
      <w:pPr>
        <w:widowControl/>
        <w:jc w:val="left"/>
        <w:rPr>
          <w:rFonts w:hint="eastAsia" w:ascii="华文宋体" w:hAnsi="华文宋体" w:eastAsia="华文宋体"/>
        </w:rPr>
      </w:pPr>
      <w:r>
        <w:rPr>
          <w:rFonts w:hint="eastAsia" w:ascii="黑体" w:hAnsi="黑体" w:eastAsia="黑体"/>
          <w:sz w:val="24"/>
          <w:szCs w:val="24"/>
        </w:rPr>
        <w:t>一、教学目的</w:t>
      </w:r>
    </w:p>
    <w:p>
      <w:pPr>
        <w:numPr>
          <w:ilvl w:val="0"/>
          <w:numId w:val="34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</w:t>
      </w:r>
      <w:r>
        <w:rPr>
          <w:sz w:val="24"/>
          <w:szCs w:val="24"/>
        </w:rPr>
        <w:t>Must be</w:t>
      </w:r>
      <w:r>
        <w:rPr>
          <w:rFonts w:hint="eastAsia"/>
          <w:sz w:val="24"/>
          <w:szCs w:val="24"/>
        </w:rPr>
        <w:t>/can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be</w:t>
      </w:r>
      <w:r>
        <w:rPr>
          <w:rFonts w:hint="eastAsia" w:ascii="宋体" w:hAnsi="宋体"/>
          <w:sz w:val="24"/>
          <w:szCs w:val="24"/>
        </w:rPr>
        <w:t>表猜测</w:t>
      </w:r>
    </w:p>
    <w:p>
      <w:pPr>
        <w:numPr>
          <w:ilvl w:val="0"/>
          <w:numId w:val="34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复习情态动词的综合用法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掌握对现在情况猜测的词组</w:t>
      </w:r>
      <w:r>
        <w:rPr>
          <w:sz w:val="24"/>
          <w:szCs w:val="24"/>
        </w:rPr>
        <w:t>must be/can’t be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ust’t be</w:t>
      </w:r>
      <w:r>
        <w:rPr>
          <w:rFonts w:hint="eastAsia" w:ascii="宋体" w:hAnsi="宋体"/>
          <w:sz w:val="24"/>
          <w:szCs w:val="24"/>
        </w:rPr>
        <w:t xml:space="preserve"> 的否定式</w:t>
      </w:r>
      <w:r>
        <w:rPr>
          <w:sz w:val="24"/>
          <w:szCs w:val="24"/>
        </w:rPr>
        <w:t>can’t be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34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</w:t>
      </w:r>
      <w:r>
        <w:rPr>
          <w:sz w:val="24"/>
          <w:szCs w:val="24"/>
        </w:rPr>
        <w:t>Must be</w:t>
      </w:r>
      <w:r>
        <w:rPr>
          <w:rFonts w:hint="eastAsia"/>
          <w:sz w:val="24"/>
          <w:szCs w:val="24"/>
        </w:rPr>
        <w:t>/can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be</w:t>
      </w:r>
      <w:r>
        <w:rPr>
          <w:rFonts w:hint="eastAsia" w:ascii="宋体" w:hAnsi="宋体"/>
          <w:sz w:val="24"/>
          <w:szCs w:val="24"/>
        </w:rPr>
        <w:t>表猜测的用法</w:t>
      </w:r>
    </w:p>
    <w:p>
      <w:pPr>
        <w:numPr>
          <w:ilvl w:val="0"/>
          <w:numId w:val="347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理解情态动词的综合用法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34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49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复习情态动词的特征及综合用法</w:t>
      </w:r>
    </w:p>
    <w:p>
      <w:pPr>
        <w:numPr>
          <w:ilvl w:val="0"/>
          <w:numId w:val="349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sz w:val="24"/>
          <w:szCs w:val="24"/>
        </w:rPr>
        <w:t>Must be</w:t>
      </w:r>
      <w:r>
        <w:rPr>
          <w:rFonts w:hint="eastAsia"/>
          <w:sz w:val="24"/>
          <w:szCs w:val="24"/>
        </w:rPr>
        <w:t>/can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be的</w:t>
      </w:r>
      <w:r>
        <w:rPr>
          <w:rFonts w:hint="eastAsia"/>
          <w:sz w:val="24"/>
        </w:rPr>
        <w:t>用法</w:t>
      </w:r>
    </w:p>
    <w:p>
      <w:pPr>
        <w:numPr>
          <w:ilvl w:val="0"/>
          <w:numId w:val="34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语言点：对现在事情的肯定/否定猜测</w:t>
      </w:r>
    </w:p>
    <w:p>
      <w:pPr>
        <w:numPr>
          <w:ilvl w:val="0"/>
          <w:numId w:val="348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语音：跟</w:t>
      </w:r>
      <w:r>
        <w:rPr>
          <w:rFonts w:hint="eastAsia"/>
          <w:sz w:val="24"/>
        </w:rPr>
        <w:t>读课文练习（根据学员情况正音）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针对一条娱乐新闻进行猜测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"http://bbs.enfamily.cn/viewthread.php?tid=15682"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 xml:space="preserve">Lesson 129 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>Seventy miles an hour 时速70英里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30  He can't have been</w:t>
      </w:r>
      <w:r>
        <w:rPr>
          <w:b/>
          <w:kern w:val="0"/>
          <w:sz w:val="28"/>
          <w:szCs w:val="28"/>
        </w:rPr>
        <w:t>…</w:t>
      </w:r>
      <w:r>
        <w:rPr>
          <w:rFonts w:hint="eastAsia"/>
          <w:b/>
          <w:kern w:val="0"/>
          <w:sz w:val="28"/>
          <w:szCs w:val="28"/>
        </w:rPr>
        <w:t>他那时不可能……</w:t>
      </w:r>
    </w:p>
    <w:p>
      <w:pPr>
        <w:widowControl/>
        <w:ind w:left="1476" w:leftChars="703" w:firstLine="202" w:firstLineChars="72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He must have been</w:t>
      </w:r>
      <w:r>
        <w:rPr>
          <w:b/>
          <w:kern w:val="0"/>
          <w:sz w:val="28"/>
          <w:szCs w:val="28"/>
        </w:rPr>
        <w:t>…</w:t>
      </w:r>
      <w:r>
        <w:rPr>
          <w:rFonts w:hint="eastAsia"/>
          <w:b/>
          <w:kern w:val="0"/>
          <w:sz w:val="28"/>
          <w:szCs w:val="28"/>
        </w:rPr>
        <w:t>他那时肯定是……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35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</w:t>
      </w:r>
      <w:r>
        <w:rPr>
          <w:sz w:val="24"/>
          <w:szCs w:val="24"/>
        </w:rPr>
        <w:t>Must have been</w:t>
      </w:r>
      <w:r>
        <w:rPr>
          <w:rFonts w:hint="eastAsia"/>
          <w:sz w:val="24"/>
          <w:szCs w:val="24"/>
        </w:rPr>
        <w:t xml:space="preserve"> /can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</w:t>
      </w:r>
      <w:r>
        <w:t xml:space="preserve"> </w:t>
      </w:r>
      <w:r>
        <w:rPr>
          <w:sz w:val="24"/>
          <w:szCs w:val="24"/>
        </w:rPr>
        <w:t>have been</w:t>
      </w:r>
      <w:r>
        <w:rPr>
          <w:rFonts w:hint="eastAsia" w:ascii="宋体" w:hAnsi="宋体"/>
          <w:sz w:val="24"/>
          <w:szCs w:val="24"/>
        </w:rPr>
        <w:t>表猜测</w:t>
      </w:r>
    </w:p>
    <w:p>
      <w:pPr>
        <w:numPr>
          <w:ilvl w:val="0"/>
          <w:numId w:val="35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复习情态动词的综合用法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掌握对过去情况猜测的词组</w:t>
      </w:r>
      <w:r>
        <w:rPr>
          <w:sz w:val="24"/>
          <w:szCs w:val="24"/>
        </w:rPr>
        <w:t>Must have been</w:t>
      </w:r>
      <w:r>
        <w:rPr>
          <w:rFonts w:hint="eastAsia"/>
          <w:sz w:val="24"/>
          <w:szCs w:val="24"/>
        </w:rPr>
        <w:t xml:space="preserve"> /can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</w:t>
      </w:r>
      <w:r>
        <w:t xml:space="preserve"> </w:t>
      </w:r>
      <w:r>
        <w:rPr>
          <w:sz w:val="24"/>
          <w:szCs w:val="24"/>
        </w:rPr>
        <w:t>have been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sz w:val="24"/>
          <w:szCs w:val="24"/>
        </w:rPr>
        <w:t>Must have been</w:t>
      </w:r>
      <w:r>
        <w:rPr>
          <w:rFonts w:hint="eastAsia" w:ascii="宋体" w:hAnsi="宋体"/>
          <w:sz w:val="24"/>
          <w:szCs w:val="24"/>
        </w:rPr>
        <w:t>的否定式</w:t>
      </w:r>
      <w:r>
        <w:rPr>
          <w:sz w:val="24"/>
          <w:szCs w:val="24"/>
        </w:rPr>
        <w:t>can’t have been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35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</w:t>
      </w:r>
      <w:r>
        <w:rPr>
          <w:sz w:val="24"/>
          <w:szCs w:val="24"/>
        </w:rPr>
        <w:t>Must have been</w:t>
      </w:r>
      <w:r>
        <w:rPr>
          <w:rFonts w:hint="eastAsia"/>
          <w:sz w:val="24"/>
          <w:szCs w:val="24"/>
        </w:rPr>
        <w:t xml:space="preserve"> /can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</w:t>
      </w:r>
      <w:r>
        <w:t xml:space="preserve"> </w:t>
      </w:r>
      <w:r>
        <w:rPr>
          <w:sz w:val="24"/>
          <w:szCs w:val="24"/>
        </w:rPr>
        <w:t>have been</w:t>
      </w:r>
      <w:r>
        <w:rPr>
          <w:rFonts w:hint="eastAsia" w:ascii="宋体" w:hAnsi="宋体"/>
          <w:sz w:val="24"/>
          <w:szCs w:val="24"/>
        </w:rPr>
        <w:t>表猜测的用法</w:t>
      </w:r>
    </w:p>
    <w:p>
      <w:pPr>
        <w:numPr>
          <w:ilvl w:val="0"/>
          <w:numId w:val="35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理解情态动词的综合用法     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35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53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复习情态动词的特征及综合用法</w:t>
      </w:r>
    </w:p>
    <w:p>
      <w:pPr>
        <w:numPr>
          <w:ilvl w:val="0"/>
          <w:numId w:val="353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sz w:val="24"/>
          <w:szCs w:val="24"/>
        </w:rPr>
        <w:t>Must have been</w:t>
      </w:r>
      <w:r>
        <w:rPr>
          <w:rFonts w:hint="eastAsia"/>
          <w:sz w:val="24"/>
          <w:szCs w:val="24"/>
        </w:rPr>
        <w:t xml:space="preserve"> /can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</w:t>
      </w:r>
      <w:r>
        <w:t xml:space="preserve"> </w:t>
      </w:r>
      <w:r>
        <w:rPr>
          <w:sz w:val="24"/>
          <w:szCs w:val="24"/>
        </w:rPr>
        <w:t>have been</w:t>
      </w:r>
      <w:r>
        <w:rPr>
          <w:rFonts w:hint="eastAsia" w:ascii="宋体" w:hAnsi="宋体"/>
          <w:sz w:val="24"/>
          <w:szCs w:val="24"/>
        </w:rPr>
        <w:t>表猜测的</w:t>
      </w:r>
      <w:r>
        <w:rPr>
          <w:rFonts w:hint="eastAsia"/>
          <w:sz w:val="24"/>
        </w:rPr>
        <w:t>的用法</w:t>
      </w:r>
    </w:p>
    <w:p>
      <w:pPr>
        <w:numPr>
          <w:ilvl w:val="0"/>
          <w:numId w:val="353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o you think插入语</w:t>
      </w:r>
    </w:p>
    <w:p>
      <w:pPr>
        <w:numPr>
          <w:ilvl w:val="0"/>
          <w:numId w:val="35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语言点：对过去事情的肯定/否定猜测</w:t>
      </w:r>
    </w:p>
    <w:p>
      <w:pPr>
        <w:numPr>
          <w:ilvl w:val="0"/>
          <w:numId w:val="35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语音：跟</w:t>
      </w:r>
      <w:r>
        <w:rPr>
          <w:rFonts w:hint="eastAsia"/>
          <w:sz w:val="24"/>
        </w:rPr>
        <w:t>读课文练习（根据学员情况正音）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ind w:firstLine="540" w:firstLineChars="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互相猜测前一天的交通状况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"http://bbs.enfamily.cn/thread-15683-1-1.html"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 xml:space="preserve">Lesson 131 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>Don't be so sure! 别那么肯定！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32  He may be</w:t>
      </w:r>
      <w:r>
        <w:rPr>
          <w:b/>
          <w:kern w:val="0"/>
          <w:sz w:val="28"/>
          <w:szCs w:val="28"/>
        </w:rPr>
        <w:t>…</w:t>
      </w:r>
      <w:r>
        <w:rPr>
          <w:rFonts w:hint="eastAsia"/>
          <w:b/>
          <w:kern w:val="0"/>
          <w:sz w:val="28"/>
          <w:szCs w:val="28"/>
        </w:rPr>
        <w:t>他可能是……</w:t>
      </w:r>
    </w:p>
    <w:p>
      <w:pPr>
        <w:widowControl/>
        <w:ind w:firstLine="1484" w:firstLineChars="528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 xml:space="preserve"> He may have been</w:t>
      </w:r>
      <w:r>
        <w:rPr>
          <w:b/>
          <w:kern w:val="0"/>
          <w:sz w:val="28"/>
          <w:szCs w:val="28"/>
        </w:rPr>
        <w:t>…</w:t>
      </w:r>
      <w:r>
        <w:rPr>
          <w:rFonts w:hint="eastAsia"/>
          <w:b/>
          <w:kern w:val="0"/>
          <w:sz w:val="28"/>
          <w:szCs w:val="28"/>
        </w:rPr>
        <w:t>他可能是……</w:t>
      </w:r>
    </w:p>
    <w:p>
      <w:pPr>
        <w:widowControl/>
        <w:ind w:firstLine="1687" w:firstLineChars="6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I'm not sure. 我不敢肯定。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354"/>
        </w:numPr>
        <w:rPr>
          <w:rFonts w:hint="eastAsia" w:ascii="宋体" w:hAnsi="宋体"/>
          <w:sz w:val="24"/>
          <w:szCs w:val="24"/>
        </w:rPr>
      </w:pPr>
      <w:r>
        <w:rPr>
          <w:sz w:val="24"/>
          <w:szCs w:val="24"/>
        </w:rPr>
        <w:t>May</w:t>
      </w:r>
      <w:r>
        <w:rPr>
          <w:rFonts w:hAnsi="宋体"/>
          <w:sz w:val="24"/>
          <w:szCs w:val="24"/>
        </w:rPr>
        <w:t>和</w:t>
      </w:r>
      <w:r>
        <w:rPr>
          <w:sz w:val="24"/>
          <w:szCs w:val="24"/>
        </w:rPr>
        <w:t>might</w:t>
      </w:r>
      <w:r>
        <w:rPr>
          <w:rFonts w:hint="eastAsia"/>
          <w:sz w:val="24"/>
          <w:szCs w:val="24"/>
        </w:rPr>
        <w:t>表可能性</w:t>
      </w:r>
      <w:r>
        <w:rPr>
          <w:rFonts w:hint="eastAsia" w:ascii="宋体" w:hAnsi="宋体"/>
          <w:sz w:val="24"/>
          <w:szCs w:val="24"/>
        </w:rPr>
        <w:t>的用法</w:t>
      </w:r>
    </w:p>
    <w:p>
      <w:pPr>
        <w:numPr>
          <w:ilvl w:val="0"/>
          <w:numId w:val="35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情态动词的综合用法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掌握对现在及过去不确定推测的表达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numPr>
          <w:ilvl w:val="0"/>
          <w:numId w:val="35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表可能性的肯定及否定式</w:t>
      </w:r>
    </w:p>
    <w:p>
      <w:pPr>
        <w:numPr>
          <w:ilvl w:val="0"/>
          <w:numId w:val="35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表可能性的不同时态的用法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</w:t>
      </w:r>
      <w:r>
        <w:rPr>
          <w:sz w:val="24"/>
          <w:szCs w:val="24"/>
        </w:rPr>
        <w:t>May</w:t>
      </w:r>
      <w:r>
        <w:rPr>
          <w:rFonts w:hAnsi="宋体"/>
          <w:sz w:val="24"/>
          <w:szCs w:val="24"/>
        </w:rPr>
        <w:t>和</w:t>
      </w:r>
      <w:r>
        <w:rPr>
          <w:sz w:val="24"/>
          <w:szCs w:val="24"/>
        </w:rPr>
        <w:t>might</w:t>
      </w:r>
      <w:r>
        <w:rPr>
          <w:rFonts w:hint="eastAsia"/>
          <w:sz w:val="24"/>
          <w:szCs w:val="24"/>
        </w:rPr>
        <w:t>表推测可能性的用法（肯定、否定及现在、过去）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35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57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复习情态动词的特征及综合用法</w:t>
      </w:r>
    </w:p>
    <w:p>
      <w:pPr>
        <w:numPr>
          <w:ilvl w:val="0"/>
          <w:numId w:val="357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sz w:val="24"/>
          <w:szCs w:val="24"/>
        </w:rPr>
        <w:t>May</w:t>
      </w:r>
      <w:r>
        <w:rPr>
          <w:rFonts w:hAnsi="宋体"/>
          <w:sz w:val="24"/>
          <w:szCs w:val="24"/>
        </w:rPr>
        <w:t>和</w:t>
      </w:r>
      <w:r>
        <w:rPr>
          <w:sz w:val="24"/>
          <w:szCs w:val="24"/>
        </w:rPr>
        <w:t>might</w:t>
      </w:r>
      <w:r>
        <w:rPr>
          <w:rFonts w:hint="eastAsia"/>
          <w:sz w:val="24"/>
          <w:szCs w:val="24"/>
        </w:rPr>
        <w:t>表示推测及可能性（肯定、否定）</w:t>
      </w:r>
    </w:p>
    <w:p>
      <w:pPr>
        <w:numPr>
          <w:ilvl w:val="0"/>
          <w:numId w:val="35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语言点：对现在及过去不确定的事情进行猜测（肯定、否定）</w:t>
      </w:r>
    </w:p>
    <w:p>
      <w:pPr>
        <w:numPr>
          <w:ilvl w:val="0"/>
          <w:numId w:val="356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语音：跟</w:t>
      </w:r>
      <w:r>
        <w:rPr>
          <w:rFonts w:hint="eastAsia"/>
          <w:sz w:val="24"/>
        </w:rPr>
        <w:t>读课文练习（根据学员情况正音）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做一个度假计划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"http://bbs.enfamily.cn/thread-15684-1-2.html"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>Lesson 133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 xml:space="preserve"> Sensational news! 爆炸性新闻！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34  He said (that) he</w:t>
      </w:r>
      <w:r>
        <w:rPr>
          <w:b/>
          <w:kern w:val="0"/>
          <w:sz w:val="28"/>
          <w:szCs w:val="28"/>
        </w:rPr>
        <w:t>…</w:t>
      </w:r>
      <w:r>
        <w:rPr>
          <w:rFonts w:hint="eastAsia"/>
          <w:b/>
          <w:kern w:val="0"/>
          <w:sz w:val="28"/>
          <w:szCs w:val="28"/>
        </w:rPr>
        <w:t>他(曾)说他……</w:t>
      </w:r>
    </w:p>
    <w:p>
      <w:pPr>
        <w:widowControl/>
        <w:ind w:left="1476" w:leftChars="703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 xml:space="preserve"> He told me (that) he</w:t>
      </w:r>
      <w:r>
        <w:rPr>
          <w:b/>
          <w:kern w:val="0"/>
          <w:sz w:val="28"/>
          <w:szCs w:val="28"/>
        </w:rPr>
        <w:t>…</w:t>
      </w:r>
      <w:r>
        <w:rPr>
          <w:rFonts w:hint="eastAsia"/>
          <w:b/>
          <w:kern w:val="0"/>
          <w:sz w:val="28"/>
          <w:szCs w:val="28"/>
        </w:rPr>
        <w:t>他(曾)告诉我说他……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35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初步了解直接引语变间接引语的变化规则</w:t>
      </w:r>
    </w:p>
    <w:p>
      <w:pPr>
        <w:numPr>
          <w:ilvl w:val="0"/>
          <w:numId w:val="35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掌握各个时态的概念并简单综合运用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numPr>
          <w:ilvl w:val="0"/>
          <w:numId w:val="35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直接引语变间接引语</w:t>
      </w:r>
    </w:p>
    <w:p>
      <w:pPr>
        <w:numPr>
          <w:ilvl w:val="0"/>
          <w:numId w:val="35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时态综合运用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直接引语变间接引语中的时态变化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36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掌握引语变化的基本规则</w:t>
      </w:r>
    </w:p>
    <w:p>
      <w:pPr>
        <w:numPr>
          <w:ilvl w:val="0"/>
          <w:numId w:val="36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对时态的基本概念及结构有清晰的认识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36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62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</w:rPr>
        <w:t>直接引语变间接引语（</w:t>
      </w:r>
      <w:r>
        <w:rPr>
          <w:sz w:val="24"/>
        </w:rPr>
        <w:t>时态的倒推</w:t>
      </w:r>
      <w:r>
        <w:rPr>
          <w:rFonts w:hint="eastAsia"/>
          <w:sz w:val="24"/>
        </w:rPr>
        <w:t>）</w:t>
      </w:r>
    </w:p>
    <w:p>
      <w:pPr>
        <w:numPr>
          <w:ilvl w:val="0"/>
          <w:numId w:val="362"/>
        </w:numPr>
        <w:tabs>
          <w:tab w:val="left" w:pos="106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时态综合运用</w:t>
      </w:r>
    </w:p>
    <w:p>
      <w:pPr>
        <w:numPr>
          <w:ilvl w:val="0"/>
          <w:numId w:val="362"/>
        </w:numPr>
        <w:tabs>
          <w:tab w:val="left" w:pos="106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瞬间动词与延续性动词</w:t>
      </w:r>
    </w:p>
    <w:p>
      <w:pPr>
        <w:numPr>
          <w:ilvl w:val="0"/>
          <w:numId w:val="36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语言点：转述的要点</w:t>
      </w:r>
    </w:p>
    <w:p>
      <w:pPr>
        <w:numPr>
          <w:ilvl w:val="0"/>
          <w:numId w:val="361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语音：跟</w:t>
      </w:r>
      <w:r>
        <w:rPr>
          <w:rFonts w:hint="eastAsia"/>
          <w:sz w:val="24"/>
        </w:rPr>
        <w:t>读课文练习（根据学员情况正音）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讲述一段采访新闻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"http://bbs.enfamily.cn/thread-15685-1-12.html"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 xml:space="preserve">Lesson 135 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>The Latest report 最新消息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36  He said (that) he</w:t>
      </w:r>
      <w:r>
        <w:rPr>
          <w:b/>
          <w:kern w:val="0"/>
          <w:sz w:val="28"/>
          <w:szCs w:val="28"/>
        </w:rPr>
        <w:t>…</w:t>
      </w:r>
      <w:r>
        <w:rPr>
          <w:rFonts w:hint="eastAsia"/>
          <w:b/>
          <w:kern w:val="0"/>
          <w:sz w:val="28"/>
          <w:szCs w:val="28"/>
        </w:rPr>
        <w:t>他(曾)说他……</w:t>
      </w:r>
    </w:p>
    <w:p>
      <w:pPr>
        <w:widowControl/>
        <w:ind w:firstLine="1687" w:firstLineChars="60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He told me (that) he</w:t>
      </w:r>
      <w:r>
        <w:rPr>
          <w:b/>
          <w:kern w:val="0"/>
          <w:sz w:val="28"/>
          <w:szCs w:val="28"/>
        </w:rPr>
        <w:t>…</w:t>
      </w:r>
      <w:r>
        <w:rPr>
          <w:rFonts w:hint="eastAsia"/>
          <w:b/>
          <w:kern w:val="0"/>
          <w:sz w:val="28"/>
          <w:szCs w:val="28"/>
        </w:rPr>
        <w:t>他(曾)告诉我说他……</w:t>
      </w:r>
    </w:p>
    <w:p>
      <w:pPr>
        <w:pStyle w:val="2"/>
        <w:spacing w:before="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36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进一步了解直接引语变间接引语的变化规则</w:t>
      </w:r>
    </w:p>
    <w:p>
      <w:pPr>
        <w:numPr>
          <w:ilvl w:val="0"/>
          <w:numId w:val="36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掌握各个时态及情态动词的概念并简单综合运用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二、教学重点</w:t>
      </w:r>
    </w:p>
    <w:p>
      <w:pPr>
        <w:numPr>
          <w:ilvl w:val="0"/>
          <w:numId w:val="36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直接引语变间接引语</w:t>
      </w:r>
    </w:p>
    <w:p>
      <w:pPr>
        <w:numPr>
          <w:ilvl w:val="0"/>
          <w:numId w:val="36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情态动词综合运用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三、教学难点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直接引语变间接引语中的情态动词变化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四、教学标准</w:t>
      </w:r>
    </w:p>
    <w:p>
      <w:pPr>
        <w:numPr>
          <w:ilvl w:val="0"/>
          <w:numId w:val="36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掌握引语变化的基本规则</w:t>
      </w:r>
    </w:p>
    <w:p>
      <w:pPr>
        <w:numPr>
          <w:ilvl w:val="0"/>
          <w:numId w:val="36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对时态及情态动词的基本概念及用法有清晰的认识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五、教学内容</w:t>
      </w:r>
    </w:p>
    <w:p>
      <w:pPr>
        <w:numPr>
          <w:ilvl w:val="0"/>
          <w:numId w:val="36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67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</w:rPr>
        <w:t>直接引语变间接引语（情态动词的变化规则</w:t>
      </w:r>
      <w:r>
        <w:rPr>
          <w:sz w:val="24"/>
        </w:rPr>
        <w:t>）</w:t>
      </w:r>
    </w:p>
    <w:p>
      <w:pPr>
        <w:numPr>
          <w:ilvl w:val="0"/>
          <w:numId w:val="367"/>
        </w:numPr>
        <w:tabs>
          <w:tab w:val="left" w:pos="106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时态及情态动词的综合运用</w:t>
      </w:r>
    </w:p>
    <w:p>
      <w:pPr>
        <w:numPr>
          <w:ilvl w:val="0"/>
          <w:numId w:val="36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语言点：转述的要点</w:t>
      </w:r>
    </w:p>
    <w:p>
      <w:pPr>
        <w:numPr>
          <w:ilvl w:val="0"/>
          <w:numId w:val="366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语音：跟</w:t>
      </w:r>
      <w:r>
        <w:rPr>
          <w:rFonts w:hint="eastAsia"/>
          <w:sz w:val="24"/>
        </w:rPr>
        <w:t>读课文练习（根据学员情况正音）</w:t>
      </w:r>
    </w:p>
    <w:p>
      <w:pPr>
        <w:pStyle w:val="2"/>
        <w:spacing w:before="156" w:beforeLines="50" w:beforeAutospacing="0" w:after="0" w:afterAutospacing="0"/>
        <w:rPr>
          <w:rFonts w:hint="eastAsia" w:ascii="黑体" w:hAnsi="黑体" w:eastAsia="黑体"/>
          <w:b w:val="0"/>
          <w:bCs w:val="0"/>
          <w:sz w:val="24"/>
          <w:szCs w:val="24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以第三人称讲一个小故事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"http://bbs.enfamily.cn/thread-15686-1-12.html"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>Lesson 137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 xml:space="preserve"> A pleasant dream 美好的梦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38  If</w:t>
      </w:r>
      <w:r>
        <w:rPr>
          <w:b/>
          <w:kern w:val="0"/>
          <w:sz w:val="28"/>
          <w:szCs w:val="28"/>
        </w:rPr>
        <w:t>…</w:t>
      </w:r>
      <w:r>
        <w:rPr>
          <w:rFonts w:hint="eastAsia"/>
          <w:b/>
          <w:kern w:val="0"/>
          <w:sz w:val="28"/>
          <w:szCs w:val="28"/>
        </w:rPr>
        <w:t xml:space="preserve"> 如果……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bCs w:val="0"/>
          <w:sz w:val="21"/>
          <w:szCs w:val="21"/>
        </w:rPr>
      </w:pPr>
      <w:r>
        <w:rPr>
          <w:rFonts w:hint="eastAsia" w:ascii="黑体" w:hAnsi="黑体" w:eastAsia="黑体"/>
          <w:b w:val="0"/>
          <w:bCs w:val="0"/>
          <w:sz w:val="24"/>
          <w:szCs w:val="24"/>
        </w:rPr>
        <w:t>一、教学目的</w:t>
      </w:r>
    </w:p>
    <w:p>
      <w:pPr>
        <w:numPr>
          <w:ilvl w:val="0"/>
          <w:numId w:val="36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初步了解条件句</w:t>
      </w:r>
    </w:p>
    <w:p>
      <w:pPr>
        <w:numPr>
          <w:ilvl w:val="0"/>
          <w:numId w:val="36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掌握“花费”的表达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条件句的基本运用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条件句的基本运用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36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掌握条件句在本课的最基本运用</w:t>
      </w:r>
    </w:p>
    <w:p>
      <w:pPr>
        <w:numPr>
          <w:ilvl w:val="0"/>
          <w:numId w:val="36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掌握“花费”的不同句型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37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71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以if引导的真实条件句的时态要求</w:t>
      </w:r>
    </w:p>
    <w:p>
      <w:pPr>
        <w:numPr>
          <w:ilvl w:val="0"/>
          <w:numId w:val="371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Spend用法</w:t>
      </w:r>
    </w:p>
    <w:p>
      <w:pPr>
        <w:numPr>
          <w:ilvl w:val="0"/>
          <w:numId w:val="371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复习“花”的英语表达</w:t>
      </w:r>
    </w:p>
    <w:p>
      <w:pPr>
        <w:numPr>
          <w:ilvl w:val="0"/>
          <w:numId w:val="37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语言点：“假设”的表达</w:t>
      </w:r>
    </w:p>
    <w:p>
      <w:pPr>
        <w:numPr>
          <w:ilvl w:val="0"/>
          <w:numId w:val="370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语音：跟</w:t>
      </w:r>
      <w:r>
        <w:rPr>
          <w:rFonts w:hint="eastAsia"/>
          <w:sz w:val="24"/>
        </w:rPr>
        <w:t>读课文练习（根据学员情况正音）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对第二天的行程做预设   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"http://bbs.enfamily.cn/thread-15687-1-12.html"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 xml:space="preserve">Lesson 139 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>Is that you, John? 是你吗，约翰？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ind w:left="6122" w:hanging="6122" w:hangingChars="2178"/>
        <w:jc w:val="left"/>
        <w:rPr>
          <w:rFonts w:hint="eastAsia"/>
          <w:bCs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40  He wants to know if/why/</w:t>
      </w:r>
      <w:r>
        <w:rPr>
          <w:b/>
          <w:kern w:val="0"/>
          <w:sz w:val="28"/>
          <w:szCs w:val="28"/>
        </w:rPr>
        <w:t>what</w:t>
      </w:r>
      <w:r>
        <w:rPr>
          <w:rFonts w:hint="eastAsia"/>
          <w:b/>
          <w:kern w:val="0"/>
          <w:sz w:val="28"/>
          <w:szCs w:val="28"/>
        </w:rPr>
        <w:t>/when他想知道是否/为什么/什么/什</w:t>
      </w:r>
      <w:r>
        <w:rPr>
          <w:rFonts w:hint="eastAsia"/>
          <w:b/>
          <w:bCs/>
          <w:kern w:val="0"/>
          <w:sz w:val="28"/>
          <w:szCs w:val="28"/>
        </w:rPr>
        <w:t>么时候</w:t>
      </w:r>
    </w:p>
    <w:p>
      <w:pPr>
        <w:pStyle w:val="2"/>
        <w:spacing w:before="0" w:beforeAutospacing="0" w:after="0" w:afterAutospacing="0"/>
        <w:rPr>
          <w:rFonts w:hint="eastAsia" w:ascii="华文宋体" w:hAnsi="华文宋体" w:eastAsia="华文宋体"/>
          <w:b w:val="0"/>
          <w:sz w:val="21"/>
          <w:szCs w:val="21"/>
        </w:rPr>
      </w:pPr>
      <w:r>
        <w:rPr>
          <w:rFonts w:hint="eastAsia" w:ascii="黑体" w:hAnsi="黑体" w:eastAsia="黑体"/>
          <w:b w:val="0"/>
          <w:sz w:val="24"/>
          <w:szCs w:val="24"/>
        </w:rPr>
        <w:t>一、教学目的</w:t>
      </w:r>
    </w:p>
    <w:p>
      <w:pPr>
        <w:numPr>
          <w:ilvl w:val="0"/>
          <w:numId w:val="37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掌握直接引语变间接引语的变化规则（疑问句的变化）</w:t>
      </w:r>
    </w:p>
    <w:p>
      <w:pPr>
        <w:numPr>
          <w:ilvl w:val="0"/>
          <w:numId w:val="37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了解If和whether的用法</w:t>
      </w:r>
    </w:p>
    <w:p>
      <w:pPr>
        <w:numPr>
          <w:ilvl w:val="0"/>
          <w:numId w:val="372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了解直接引语中疑问句变化后的语序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二、教学重点</w:t>
      </w:r>
    </w:p>
    <w:p>
      <w:pPr>
        <w:numPr>
          <w:ilvl w:val="0"/>
          <w:numId w:val="37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疑问句在直接引语与间接引语中的的变化规则</w:t>
      </w:r>
    </w:p>
    <w:p>
      <w:pPr>
        <w:numPr>
          <w:ilvl w:val="0"/>
          <w:numId w:val="37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间接引语中引语部分的语序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三、教学难点</w:t>
      </w:r>
    </w:p>
    <w:p>
      <w:pPr>
        <w:numPr>
          <w:ilvl w:val="0"/>
          <w:numId w:val="37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疑问句在直接引语与间接引语中的的变化规则</w:t>
      </w:r>
    </w:p>
    <w:p>
      <w:pPr>
        <w:numPr>
          <w:ilvl w:val="0"/>
          <w:numId w:val="37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间接引语中引语部分的语序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四、教学标准</w:t>
      </w:r>
    </w:p>
    <w:p>
      <w:pPr>
        <w:numPr>
          <w:ilvl w:val="0"/>
          <w:numId w:val="37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对直接引语与间接引语形成清晰的逻辑关系</w:t>
      </w:r>
    </w:p>
    <w:p>
      <w:pPr>
        <w:numPr>
          <w:ilvl w:val="0"/>
          <w:numId w:val="37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根据直接引语的句型选择恰当的引导词并调整语序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bCs/>
          <w:sz w:val="24"/>
          <w:szCs w:val="24"/>
        </w:rPr>
      </w:pPr>
      <w:r>
        <w:rPr>
          <w:rFonts w:hint="eastAsia" w:ascii="黑体" w:hAnsi="华文宋体" w:eastAsia="黑体"/>
          <w:bCs/>
          <w:sz w:val="24"/>
          <w:szCs w:val="24"/>
        </w:rPr>
        <w:t>五、教学内容</w:t>
      </w:r>
    </w:p>
    <w:p>
      <w:pPr>
        <w:numPr>
          <w:ilvl w:val="0"/>
          <w:numId w:val="37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77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直接引语变间接引语（一般疑问句及特殊疑问句的变化）</w:t>
      </w:r>
    </w:p>
    <w:p>
      <w:pPr>
        <w:numPr>
          <w:ilvl w:val="0"/>
          <w:numId w:val="377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If和weather的用法</w:t>
      </w:r>
    </w:p>
    <w:p>
      <w:pPr>
        <w:numPr>
          <w:ilvl w:val="0"/>
          <w:numId w:val="377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宾语从句的语序</w:t>
      </w:r>
    </w:p>
    <w:p>
      <w:pPr>
        <w:numPr>
          <w:ilvl w:val="0"/>
          <w:numId w:val="376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语言点：转述时的语序</w:t>
      </w:r>
    </w:p>
    <w:p>
      <w:pPr>
        <w:numPr>
          <w:ilvl w:val="0"/>
          <w:numId w:val="376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语音：跟</w:t>
      </w:r>
      <w:r>
        <w:rPr>
          <w:rFonts w:hint="eastAsia"/>
          <w:sz w:val="24"/>
        </w:rPr>
        <w:t>读课文练习（根据学员情况正音）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转达第三方的问题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"http://bbs.enfamily.cn/thread-15688-1-12.html"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 xml:space="preserve">Lesson 141 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>Sally's first train ride 萨莉第一次乘火车旅行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42  Someone invited Sally to a party. 有人邀请萨利出席一个聚会。</w:t>
      </w:r>
    </w:p>
    <w:p>
      <w:pPr>
        <w:widowControl/>
        <w:jc w:val="left"/>
        <w:rPr>
          <w:rFonts w:hint="eastAsia" w:ascii="华文宋体" w:hAnsi="华文宋体" w:eastAsia="华文宋体"/>
        </w:rPr>
      </w:pPr>
      <w:r>
        <w:rPr>
          <w:rFonts w:hint="eastAsia" w:ascii="黑体" w:hAnsi="黑体" w:eastAsia="黑体"/>
          <w:sz w:val="24"/>
          <w:szCs w:val="24"/>
        </w:rPr>
        <w:t>一、教学目的</w:t>
      </w:r>
    </w:p>
    <w:p>
      <w:pPr>
        <w:numPr>
          <w:ilvl w:val="0"/>
          <w:numId w:val="37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初步了解被动语态</w:t>
      </w:r>
    </w:p>
    <w:p>
      <w:pPr>
        <w:numPr>
          <w:ilvl w:val="0"/>
          <w:numId w:val="378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过去各种时态的综合运用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numPr>
          <w:ilvl w:val="0"/>
          <w:numId w:val="37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被动语态的结构</w:t>
      </w:r>
    </w:p>
    <w:p>
      <w:pPr>
        <w:numPr>
          <w:ilvl w:val="0"/>
          <w:numId w:val="379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主动语态与被动语态的转换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被动语态的结构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38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掌握被动语态的结构及用法意义</w:t>
      </w:r>
    </w:p>
    <w:p>
      <w:pPr>
        <w:numPr>
          <w:ilvl w:val="0"/>
          <w:numId w:val="38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能够主动语态变被动语态</w:t>
      </w:r>
    </w:p>
    <w:p>
      <w:pPr>
        <w:widowControl/>
        <w:spacing w:before="156" w:beforeLines="50"/>
        <w:jc w:val="left"/>
        <w:rPr>
          <w:rFonts w:ascii="宋体" w:hAnsi="宋体"/>
          <w:sz w:val="18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38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82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被动语态的结构及用法</w:t>
      </w:r>
    </w:p>
    <w:p>
      <w:pPr>
        <w:numPr>
          <w:ilvl w:val="0"/>
          <w:numId w:val="382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过去时态的综合运用</w:t>
      </w:r>
    </w:p>
    <w:p>
      <w:pPr>
        <w:numPr>
          <w:ilvl w:val="0"/>
          <w:numId w:val="38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语言点：“被”的表达</w:t>
      </w:r>
    </w:p>
    <w:p>
      <w:pPr>
        <w:numPr>
          <w:ilvl w:val="0"/>
          <w:numId w:val="381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语音：跟</w:t>
      </w:r>
      <w:r>
        <w:rPr>
          <w:rFonts w:hint="eastAsia"/>
          <w:sz w:val="24"/>
        </w:rPr>
        <w:t>读课文练习（根据学员情况正音）</w:t>
      </w:r>
    </w:p>
    <w:p>
      <w:pPr>
        <w:widowControl/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六、扩展练习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主动语态变被动语态练习</w:t>
      </w:r>
    </w:p>
    <w:p>
      <w:pPr>
        <w:widowControl/>
        <w:spacing w:before="312" w:beforeLines="100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fldChar w:fldCharType="begin"/>
      </w:r>
      <w:r>
        <w:rPr>
          <w:b/>
          <w:kern w:val="0"/>
          <w:sz w:val="28"/>
          <w:szCs w:val="28"/>
        </w:rPr>
        <w:instrText xml:space="preserve"> HYPERLINK "http://bbs.enfamily.cn/thread-15689-1-12.html" \t "_blank" </w:instrText>
      </w:r>
      <w:r>
        <w:rPr>
          <w:b/>
          <w:kern w:val="0"/>
          <w:sz w:val="28"/>
          <w:szCs w:val="28"/>
        </w:rPr>
        <w:fldChar w:fldCharType="separate"/>
      </w:r>
      <w:r>
        <w:rPr>
          <w:b/>
          <w:kern w:val="0"/>
          <w:sz w:val="28"/>
          <w:szCs w:val="28"/>
        </w:rPr>
        <w:t xml:space="preserve">Lesson 143 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>A walk through the woods 林中散步</w:t>
      </w:r>
      <w:r>
        <w:rPr>
          <w:b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Lesson 1</w:t>
      </w:r>
      <w:r>
        <w:rPr>
          <w:rFonts w:hint="eastAsia"/>
          <w:b/>
          <w:kern w:val="0"/>
          <w:sz w:val="28"/>
          <w:szCs w:val="28"/>
        </w:rPr>
        <w:t>44  He hasn't been served yet. 还没有人来伺候他。</w:t>
      </w:r>
    </w:p>
    <w:p>
      <w:pPr>
        <w:widowControl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 xml:space="preserve">            He will be served soon. 很快会有人来伺候他的。</w:t>
      </w:r>
    </w:p>
    <w:p>
      <w:pPr>
        <w:widowControl/>
        <w:jc w:val="left"/>
        <w:rPr>
          <w:rFonts w:hint="eastAsia" w:ascii="华文宋体" w:hAnsi="华文宋体" w:eastAsia="华文宋体"/>
        </w:rPr>
      </w:pPr>
      <w:r>
        <w:rPr>
          <w:rFonts w:hint="eastAsia" w:ascii="黑体" w:hAnsi="黑体" w:eastAsia="黑体"/>
          <w:sz w:val="24"/>
          <w:szCs w:val="24"/>
        </w:rPr>
        <w:t>一、教学目的</w:t>
      </w:r>
    </w:p>
    <w:p>
      <w:pPr>
        <w:numPr>
          <w:ilvl w:val="0"/>
          <w:numId w:val="38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了解不同时态的被动语态结构</w:t>
      </w:r>
    </w:p>
    <w:p>
      <w:pPr>
        <w:numPr>
          <w:ilvl w:val="0"/>
          <w:numId w:val="38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时态动词与语态动词的排列要求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二、教学重点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不同时态的被动语态结构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三、教学难点</w:t>
      </w:r>
    </w:p>
    <w:p>
      <w:pPr>
        <w:ind w:left="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不同时态的被动语态结构</w:t>
      </w:r>
    </w:p>
    <w:p>
      <w:pPr>
        <w:widowControl/>
        <w:spacing w:before="156" w:beforeLines="5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四、教学标准</w:t>
      </w:r>
    </w:p>
    <w:p>
      <w:pPr>
        <w:numPr>
          <w:ilvl w:val="0"/>
          <w:numId w:val="38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对语态形成初步的概念并识别（哪个时态的哪种语态）</w:t>
      </w:r>
    </w:p>
    <w:p>
      <w:pPr>
        <w:numPr>
          <w:ilvl w:val="0"/>
          <w:numId w:val="38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能够根据题目要求将主动语态变成被动语态</w:t>
      </w:r>
    </w:p>
    <w:p>
      <w:pPr>
        <w:widowControl/>
        <w:spacing w:before="156" w:beforeLines="50"/>
        <w:jc w:val="left"/>
        <w:rPr>
          <w:rFonts w:hint="eastAsia" w:ascii="黑体" w:hAnsi="华文宋体" w:eastAsia="黑体"/>
          <w:sz w:val="24"/>
          <w:szCs w:val="24"/>
        </w:rPr>
      </w:pPr>
      <w:r>
        <w:rPr>
          <w:rFonts w:hint="eastAsia" w:ascii="黑体" w:hAnsi="华文宋体" w:eastAsia="黑体"/>
          <w:sz w:val="24"/>
          <w:szCs w:val="24"/>
        </w:rPr>
        <w:t>五、教学内容</w:t>
      </w:r>
    </w:p>
    <w:p>
      <w:pPr>
        <w:numPr>
          <w:ilvl w:val="0"/>
          <w:numId w:val="38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语法点： </w:t>
      </w:r>
    </w:p>
    <w:p>
      <w:pPr>
        <w:numPr>
          <w:ilvl w:val="0"/>
          <w:numId w:val="386"/>
        </w:numPr>
        <w:tabs>
          <w:tab w:val="left" w:pos="840"/>
          <w:tab w:val="left" w:pos="1060"/>
        </w:tabs>
        <w:ind w:firstLine="21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不同时态的被动语态结构</w:t>
      </w:r>
    </w:p>
    <w:p>
      <w:pPr>
        <w:numPr>
          <w:ilvl w:val="0"/>
          <w:numId w:val="386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时态的综合运用</w:t>
      </w:r>
    </w:p>
    <w:p>
      <w:pPr>
        <w:numPr>
          <w:ilvl w:val="0"/>
          <w:numId w:val="386"/>
        </w:numPr>
        <w:tabs>
          <w:tab w:val="left" w:pos="1080"/>
        </w:tabs>
        <w:ind w:firstLine="215"/>
        <w:rPr>
          <w:rFonts w:hint="eastAsia"/>
          <w:sz w:val="24"/>
        </w:rPr>
      </w:pPr>
      <w:r>
        <w:rPr>
          <w:rFonts w:hint="eastAsia"/>
          <w:sz w:val="24"/>
        </w:rPr>
        <w:t>时态动词和语态动词的排列</w:t>
      </w:r>
    </w:p>
    <w:p>
      <w:pPr>
        <w:numPr>
          <w:ilvl w:val="0"/>
          <w:numId w:val="385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语言点：语态转换</w:t>
      </w:r>
    </w:p>
    <w:p>
      <w:pPr>
        <w:numPr>
          <w:ilvl w:val="0"/>
          <w:numId w:val="385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语音：跟</w:t>
      </w:r>
      <w:r>
        <w:rPr>
          <w:rFonts w:hint="eastAsia"/>
          <w:sz w:val="24"/>
        </w:rPr>
        <w:t>读课文练习（根据学员情况正音）</w:t>
      </w:r>
    </w:p>
    <w:p>
      <w:pPr>
        <w:widowControl/>
        <w:numPr>
          <w:ilvl w:val="0"/>
          <w:numId w:val="387"/>
        </w:numPr>
        <w:spacing w:before="156" w:beforeLines="50" w:line="360" w:lineRule="auto"/>
        <w:jc w:val="left"/>
        <w:rPr>
          <w:rFonts w:hint="eastAsia" w:ascii="黑体" w:hAnsi="宋体" w:eastAsia="黑体"/>
          <w:bCs/>
          <w:sz w:val="24"/>
          <w:szCs w:val="24"/>
        </w:rPr>
      </w:pPr>
      <w:r>
        <w:rPr>
          <w:rFonts w:hint="eastAsia" w:ascii="黑体" w:hAnsi="宋体" w:eastAsia="黑体"/>
          <w:bCs/>
          <w:sz w:val="24"/>
          <w:szCs w:val="24"/>
        </w:rPr>
        <w:t>扩展练习</w:t>
      </w:r>
    </w:p>
    <w:p>
      <w:pPr>
        <w:widowControl/>
        <w:spacing w:line="360" w:lineRule="auto"/>
        <w:ind w:left="420" w:leftChars="200"/>
        <w:jc w:val="left"/>
      </w:pPr>
      <w:r>
        <w:rPr>
          <w:rFonts w:hint="eastAsia" w:ascii="宋体" w:hAnsi="宋体"/>
          <w:bCs/>
          <w:sz w:val="24"/>
          <w:szCs w:val="24"/>
        </w:rPr>
        <w:t>对服务进行投诉</w:t>
      </w:r>
    </w:p>
    <w:sectPr>
      <w:headerReference r:id="rId3" w:type="default"/>
      <w:footerReference r:id="rId4" w:type="default"/>
      <w:pgSz w:w="11906" w:h="16838"/>
      <w:pgMar w:top="873" w:right="1134" w:bottom="873" w:left="1134" w:header="567" w:footer="567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临外</w:t>
    </w:r>
    <w:bookmarkStart w:id="0" w:name="_GoBack"/>
    <w:bookmarkEnd w:id="0"/>
    <w:r>
      <w:rPr>
        <w:rFonts w:hint="eastAsia"/>
        <w:lang w:val="en-US" w:eastAsia="zh-CN"/>
      </w:rPr>
      <w:t>·一年级英语教案</w:t>
    </w:r>
    <w:r>
      <w:rPr>
        <w:rFonts w:hint="eastAsia"/>
        <w:lang w:val="en-US" w:eastAsia="zh-CN"/>
      </w:rPr>
      <w:tab/>
      <w:t>马从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00000005"/>
    <w:multiLevelType w:val="singleLevel"/>
    <w:tmpl w:val="0000000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00000006"/>
    <w:multiLevelType w:val="singleLevel"/>
    <w:tmpl w:val="0000000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00000007"/>
    <w:multiLevelType w:val="singleLevel"/>
    <w:tmpl w:val="0000000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>
    <w:nsid w:val="0000000B"/>
    <w:multiLevelType w:val="singleLevel"/>
    <w:tmpl w:val="0000000B"/>
    <w:lvl w:ilvl="0" w:tentative="0">
      <w:start w:val="5"/>
      <w:numFmt w:val="chineseCounting"/>
      <w:suff w:val="nothing"/>
      <w:lvlText w:val="%1、"/>
      <w:lvlJc w:val="left"/>
    </w:lvl>
  </w:abstractNum>
  <w:abstractNum w:abstractNumId="10">
    <w:nsid w:val="0000000C"/>
    <w:multiLevelType w:val="singleLevel"/>
    <w:tmpl w:val="000000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tabs>
          <w:tab w:val="left" w:pos="820"/>
        </w:tabs>
        <w:ind w:left="8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40"/>
        </w:tabs>
        <w:ind w:left="12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60"/>
        </w:tabs>
        <w:ind w:left="16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80"/>
        </w:tabs>
        <w:ind w:left="20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00"/>
        </w:tabs>
        <w:ind w:left="25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20"/>
        </w:tabs>
        <w:ind w:left="29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40"/>
        </w:tabs>
        <w:ind w:left="33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60"/>
        </w:tabs>
        <w:ind w:left="37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80"/>
        </w:tabs>
        <w:ind w:left="4180" w:hanging="420"/>
      </w:pPr>
    </w:lvl>
  </w:abstractNum>
  <w:abstractNum w:abstractNumId="12">
    <w:nsid w:val="0000000E"/>
    <w:multiLevelType w:val="singleLevel"/>
    <w:tmpl w:val="0000000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">
    <w:nsid w:val="0000000F"/>
    <w:multiLevelType w:val="singleLevel"/>
    <w:tmpl w:val="0000000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00000010"/>
    <w:multiLevelType w:val="singleLevel"/>
    <w:tmpl w:val="0000001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00000011"/>
    <w:multiLevelType w:val="singleLevel"/>
    <w:tmpl w:val="0000001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6">
    <w:nsid w:val="00000012"/>
    <w:multiLevelType w:val="singleLevel"/>
    <w:tmpl w:val="0000001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00000013"/>
    <w:multiLevelType w:val="singleLevel"/>
    <w:tmpl w:val="0000001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">
    <w:nsid w:val="00000014"/>
    <w:multiLevelType w:val="singleLevel"/>
    <w:tmpl w:val="0000001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00000015"/>
    <w:multiLevelType w:val="singleLevel"/>
    <w:tmpl w:val="0000001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">
    <w:nsid w:val="00000016"/>
    <w:multiLevelType w:val="singleLevel"/>
    <w:tmpl w:val="0000001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">
    <w:nsid w:val="00000017"/>
    <w:multiLevelType w:val="singleLevel"/>
    <w:tmpl w:val="0000001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2">
    <w:nsid w:val="00000018"/>
    <w:multiLevelType w:val="singleLevel"/>
    <w:tmpl w:val="0000001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3">
    <w:nsid w:val="00000019"/>
    <w:multiLevelType w:val="singleLevel"/>
    <w:tmpl w:val="0000001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4">
    <w:nsid w:val="0000001A"/>
    <w:multiLevelType w:val="singleLevel"/>
    <w:tmpl w:val="0000001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5">
    <w:nsid w:val="0000001B"/>
    <w:multiLevelType w:val="singleLevel"/>
    <w:tmpl w:val="0000001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7">
    <w:nsid w:val="0000001D"/>
    <w:multiLevelType w:val="singleLevel"/>
    <w:tmpl w:val="0000001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8">
    <w:nsid w:val="0000001E"/>
    <w:multiLevelType w:val="singleLevel"/>
    <w:tmpl w:val="0000001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9">
    <w:nsid w:val="0000001F"/>
    <w:multiLevelType w:val="singleLevel"/>
    <w:tmpl w:val="0000001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0">
    <w:nsid w:val="00000020"/>
    <w:multiLevelType w:val="singleLevel"/>
    <w:tmpl w:val="0000002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1">
    <w:nsid w:val="00000021"/>
    <w:multiLevelType w:val="singleLevel"/>
    <w:tmpl w:val="0000002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2">
    <w:nsid w:val="00000022"/>
    <w:multiLevelType w:val="singleLevel"/>
    <w:tmpl w:val="0000002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3">
    <w:nsid w:val="00000023"/>
    <w:multiLevelType w:val="singleLevel"/>
    <w:tmpl w:val="0000002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4">
    <w:nsid w:val="00000024"/>
    <w:multiLevelType w:val="singleLevel"/>
    <w:tmpl w:val="0000002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5">
    <w:nsid w:val="00000025"/>
    <w:multiLevelType w:val="singleLevel"/>
    <w:tmpl w:val="0000002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6">
    <w:nsid w:val="00000026"/>
    <w:multiLevelType w:val="singleLevel"/>
    <w:tmpl w:val="0000002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7">
    <w:nsid w:val="00000027"/>
    <w:multiLevelType w:val="singleLevel"/>
    <w:tmpl w:val="0000002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8">
    <w:nsid w:val="00000028"/>
    <w:multiLevelType w:val="singleLevel"/>
    <w:tmpl w:val="0000002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9">
    <w:nsid w:val="00000029"/>
    <w:multiLevelType w:val="singleLevel"/>
    <w:tmpl w:val="0000002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0">
    <w:nsid w:val="0000002C"/>
    <w:multiLevelType w:val="singleLevel"/>
    <w:tmpl w:val="0000002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1">
    <w:nsid w:val="0000002D"/>
    <w:multiLevelType w:val="singleLevel"/>
    <w:tmpl w:val="0000002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2">
    <w:nsid w:val="0000002E"/>
    <w:multiLevelType w:val="singleLevel"/>
    <w:tmpl w:val="0000002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3">
    <w:nsid w:val="0000002F"/>
    <w:multiLevelType w:val="singleLevel"/>
    <w:tmpl w:val="0000002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4">
    <w:nsid w:val="00000030"/>
    <w:multiLevelType w:val="singleLevel"/>
    <w:tmpl w:val="0000003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5">
    <w:nsid w:val="00000031"/>
    <w:multiLevelType w:val="singleLevel"/>
    <w:tmpl w:val="0000003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6">
    <w:nsid w:val="00000032"/>
    <w:multiLevelType w:val="singleLevel"/>
    <w:tmpl w:val="0000003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7">
    <w:nsid w:val="00000033"/>
    <w:multiLevelType w:val="singleLevel"/>
    <w:tmpl w:val="0000003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8">
    <w:nsid w:val="00000034"/>
    <w:multiLevelType w:val="singleLevel"/>
    <w:tmpl w:val="0000003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9">
    <w:nsid w:val="00000035"/>
    <w:multiLevelType w:val="singleLevel"/>
    <w:tmpl w:val="0000003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0">
    <w:nsid w:val="00000036"/>
    <w:multiLevelType w:val="singleLevel"/>
    <w:tmpl w:val="0000003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1">
    <w:nsid w:val="00000037"/>
    <w:multiLevelType w:val="singleLevel"/>
    <w:tmpl w:val="0000003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2">
    <w:nsid w:val="00000038"/>
    <w:multiLevelType w:val="singleLevel"/>
    <w:tmpl w:val="0000003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3">
    <w:nsid w:val="00000039"/>
    <w:multiLevelType w:val="singleLevel"/>
    <w:tmpl w:val="0000003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4">
    <w:nsid w:val="0000003A"/>
    <w:multiLevelType w:val="singleLevel"/>
    <w:tmpl w:val="0000003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5">
    <w:nsid w:val="0000003B"/>
    <w:multiLevelType w:val="singleLevel"/>
    <w:tmpl w:val="0000003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6">
    <w:nsid w:val="0000003C"/>
    <w:multiLevelType w:val="singleLevel"/>
    <w:tmpl w:val="0000003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7">
    <w:nsid w:val="0000003D"/>
    <w:multiLevelType w:val="singleLevel"/>
    <w:tmpl w:val="0000003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8">
    <w:nsid w:val="0000003E"/>
    <w:multiLevelType w:val="singleLevel"/>
    <w:tmpl w:val="0000003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9">
    <w:nsid w:val="0000003F"/>
    <w:multiLevelType w:val="singleLevel"/>
    <w:tmpl w:val="0000003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0">
    <w:nsid w:val="00000040"/>
    <w:multiLevelType w:val="singleLevel"/>
    <w:tmpl w:val="0000004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1">
    <w:nsid w:val="00000041"/>
    <w:multiLevelType w:val="singleLevel"/>
    <w:tmpl w:val="0000004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2">
    <w:nsid w:val="00000042"/>
    <w:multiLevelType w:val="singleLevel"/>
    <w:tmpl w:val="0000004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3">
    <w:nsid w:val="00000043"/>
    <w:multiLevelType w:val="singleLevel"/>
    <w:tmpl w:val="0000004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4">
    <w:nsid w:val="00000044"/>
    <w:multiLevelType w:val="singleLevel"/>
    <w:tmpl w:val="0000004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5">
    <w:nsid w:val="00000045"/>
    <w:multiLevelType w:val="singleLevel"/>
    <w:tmpl w:val="0000004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6">
    <w:nsid w:val="00000046"/>
    <w:multiLevelType w:val="singleLevel"/>
    <w:tmpl w:val="0000004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7">
    <w:nsid w:val="00000047"/>
    <w:multiLevelType w:val="singleLevel"/>
    <w:tmpl w:val="0000004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8">
    <w:nsid w:val="00000048"/>
    <w:multiLevelType w:val="singleLevel"/>
    <w:tmpl w:val="0000004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9">
    <w:nsid w:val="00000049"/>
    <w:multiLevelType w:val="singleLevel"/>
    <w:tmpl w:val="0000004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0">
    <w:nsid w:val="0000004A"/>
    <w:multiLevelType w:val="singleLevel"/>
    <w:tmpl w:val="0000004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1">
    <w:nsid w:val="0000004C"/>
    <w:multiLevelType w:val="singleLevel"/>
    <w:tmpl w:val="0000004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2">
    <w:nsid w:val="0000004D"/>
    <w:multiLevelType w:val="singleLevel"/>
    <w:tmpl w:val="0000004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3">
    <w:nsid w:val="0000004E"/>
    <w:multiLevelType w:val="singleLevel"/>
    <w:tmpl w:val="0000004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4">
    <w:nsid w:val="0000004F"/>
    <w:multiLevelType w:val="singleLevel"/>
    <w:tmpl w:val="0000004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5">
    <w:nsid w:val="00000050"/>
    <w:multiLevelType w:val="singleLevel"/>
    <w:tmpl w:val="0000005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6">
    <w:nsid w:val="00000051"/>
    <w:multiLevelType w:val="singleLevel"/>
    <w:tmpl w:val="0000005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7">
    <w:nsid w:val="00000052"/>
    <w:multiLevelType w:val="singleLevel"/>
    <w:tmpl w:val="00000052"/>
    <w:lvl w:ilvl="0" w:tentative="0">
      <w:start w:val="4"/>
      <w:numFmt w:val="chineseCounting"/>
      <w:suff w:val="nothing"/>
      <w:lvlText w:val="%1、"/>
      <w:lvlJc w:val="left"/>
    </w:lvl>
  </w:abstractNum>
  <w:abstractNum w:abstractNumId="78">
    <w:nsid w:val="00000053"/>
    <w:multiLevelType w:val="singleLevel"/>
    <w:tmpl w:val="0000005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9">
    <w:nsid w:val="00000054"/>
    <w:multiLevelType w:val="singleLevel"/>
    <w:tmpl w:val="0000005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0">
    <w:nsid w:val="00000055"/>
    <w:multiLevelType w:val="singleLevel"/>
    <w:tmpl w:val="0000005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1">
    <w:nsid w:val="00000056"/>
    <w:multiLevelType w:val="singleLevel"/>
    <w:tmpl w:val="0000005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2">
    <w:nsid w:val="00000057"/>
    <w:multiLevelType w:val="singleLevel"/>
    <w:tmpl w:val="0000005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3">
    <w:nsid w:val="00000058"/>
    <w:multiLevelType w:val="singleLevel"/>
    <w:tmpl w:val="0000005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4">
    <w:nsid w:val="00000059"/>
    <w:multiLevelType w:val="singleLevel"/>
    <w:tmpl w:val="0000005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5">
    <w:nsid w:val="0000005A"/>
    <w:multiLevelType w:val="singleLevel"/>
    <w:tmpl w:val="0000005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6">
    <w:nsid w:val="0000005B"/>
    <w:multiLevelType w:val="singleLevel"/>
    <w:tmpl w:val="0000005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7">
    <w:nsid w:val="0000005C"/>
    <w:multiLevelType w:val="singleLevel"/>
    <w:tmpl w:val="0000005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8">
    <w:nsid w:val="0000005D"/>
    <w:multiLevelType w:val="singleLevel"/>
    <w:tmpl w:val="0000005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9">
    <w:nsid w:val="0000005E"/>
    <w:multiLevelType w:val="singleLevel"/>
    <w:tmpl w:val="0000005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0">
    <w:nsid w:val="0000005F"/>
    <w:multiLevelType w:val="singleLevel"/>
    <w:tmpl w:val="0000005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1">
    <w:nsid w:val="00000060"/>
    <w:multiLevelType w:val="singleLevel"/>
    <w:tmpl w:val="0000006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2">
    <w:nsid w:val="00000062"/>
    <w:multiLevelType w:val="singleLevel"/>
    <w:tmpl w:val="0000006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3">
    <w:nsid w:val="00000063"/>
    <w:multiLevelType w:val="singleLevel"/>
    <w:tmpl w:val="0000006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4">
    <w:nsid w:val="00000064"/>
    <w:multiLevelType w:val="singleLevel"/>
    <w:tmpl w:val="00000064"/>
    <w:lvl w:ilvl="0" w:tentative="0">
      <w:start w:val="5"/>
      <w:numFmt w:val="chineseCounting"/>
      <w:suff w:val="nothing"/>
      <w:lvlText w:val="%1、"/>
      <w:lvlJc w:val="left"/>
    </w:lvl>
  </w:abstractNum>
  <w:abstractNum w:abstractNumId="95">
    <w:nsid w:val="00000065"/>
    <w:multiLevelType w:val="singleLevel"/>
    <w:tmpl w:val="0000006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6">
    <w:nsid w:val="00000066"/>
    <w:multiLevelType w:val="singleLevel"/>
    <w:tmpl w:val="0000006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7">
    <w:nsid w:val="00000067"/>
    <w:multiLevelType w:val="singleLevel"/>
    <w:tmpl w:val="0000006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8">
    <w:nsid w:val="00000068"/>
    <w:multiLevelType w:val="singleLevel"/>
    <w:tmpl w:val="0000006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9">
    <w:nsid w:val="00000069"/>
    <w:multiLevelType w:val="singleLevel"/>
    <w:tmpl w:val="0000006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0">
    <w:nsid w:val="0000006A"/>
    <w:multiLevelType w:val="singleLevel"/>
    <w:tmpl w:val="0000006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1">
    <w:nsid w:val="0000006B"/>
    <w:multiLevelType w:val="multilevel"/>
    <w:tmpl w:val="0000006B"/>
    <w:lvl w:ilvl="0" w:tentative="0">
      <w:start w:val="1"/>
      <w:numFmt w:val="decimal"/>
      <w:lvlText w:val="%1）"/>
      <w:lvlJc w:val="left"/>
      <w:pPr>
        <w:tabs>
          <w:tab w:val="left" w:pos="1240"/>
        </w:tabs>
        <w:ind w:left="12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40"/>
        </w:tabs>
        <w:ind w:left="12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60"/>
        </w:tabs>
        <w:ind w:left="16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80"/>
        </w:tabs>
        <w:ind w:left="20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00"/>
        </w:tabs>
        <w:ind w:left="25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20"/>
        </w:tabs>
        <w:ind w:left="29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40"/>
        </w:tabs>
        <w:ind w:left="33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60"/>
        </w:tabs>
        <w:ind w:left="37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80"/>
        </w:tabs>
        <w:ind w:left="4180" w:hanging="420"/>
      </w:pPr>
    </w:lvl>
  </w:abstractNum>
  <w:abstractNum w:abstractNumId="102">
    <w:nsid w:val="0000006C"/>
    <w:multiLevelType w:val="singleLevel"/>
    <w:tmpl w:val="0000006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3">
    <w:nsid w:val="0000006D"/>
    <w:multiLevelType w:val="singleLevel"/>
    <w:tmpl w:val="0000006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4">
    <w:nsid w:val="0000006E"/>
    <w:multiLevelType w:val="singleLevel"/>
    <w:tmpl w:val="0000006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5">
    <w:nsid w:val="0000006F"/>
    <w:multiLevelType w:val="singleLevel"/>
    <w:tmpl w:val="0000006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6">
    <w:nsid w:val="00000070"/>
    <w:multiLevelType w:val="singleLevel"/>
    <w:tmpl w:val="0000007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7">
    <w:nsid w:val="00000071"/>
    <w:multiLevelType w:val="singleLevel"/>
    <w:tmpl w:val="0000007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8">
    <w:nsid w:val="00000072"/>
    <w:multiLevelType w:val="singleLevel"/>
    <w:tmpl w:val="0000007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9">
    <w:nsid w:val="00000073"/>
    <w:multiLevelType w:val="singleLevel"/>
    <w:tmpl w:val="0000007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0">
    <w:nsid w:val="00000074"/>
    <w:multiLevelType w:val="singleLevel"/>
    <w:tmpl w:val="0000007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1">
    <w:nsid w:val="00000075"/>
    <w:multiLevelType w:val="singleLevel"/>
    <w:tmpl w:val="0000007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2">
    <w:nsid w:val="00000076"/>
    <w:multiLevelType w:val="singleLevel"/>
    <w:tmpl w:val="0000007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3">
    <w:nsid w:val="00000077"/>
    <w:multiLevelType w:val="singleLevel"/>
    <w:tmpl w:val="0000007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4">
    <w:nsid w:val="00000078"/>
    <w:multiLevelType w:val="singleLevel"/>
    <w:tmpl w:val="0000007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5">
    <w:nsid w:val="00000079"/>
    <w:multiLevelType w:val="singleLevel"/>
    <w:tmpl w:val="0000007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6">
    <w:nsid w:val="0000007A"/>
    <w:multiLevelType w:val="singleLevel"/>
    <w:tmpl w:val="0000007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7">
    <w:nsid w:val="0000007B"/>
    <w:multiLevelType w:val="singleLevel"/>
    <w:tmpl w:val="0000007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8">
    <w:nsid w:val="0000007C"/>
    <w:multiLevelType w:val="singleLevel"/>
    <w:tmpl w:val="0000007C"/>
    <w:lvl w:ilvl="0" w:tentative="0">
      <w:start w:val="6"/>
      <w:numFmt w:val="chineseCounting"/>
      <w:suff w:val="nothing"/>
      <w:lvlText w:val="%1、"/>
      <w:lvlJc w:val="left"/>
    </w:lvl>
  </w:abstractNum>
  <w:abstractNum w:abstractNumId="119">
    <w:nsid w:val="0000007D"/>
    <w:multiLevelType w:val="singleLevel"/>
    <w:tmpl w:val="0000007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0">
    <w:nsid w:val="0000007E"/>
    <w:multiLevelType w:val="singleLevel"/>
    <w:tmpl w:val="0000007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1">
    <w:nsid w:val="0000007F"/>
    <w:multiLevelType w:val="singleLevel"/>
    <w:tmpl w:val="0000007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2">
    <w:nsid w:val="00000080"/>
    <w:multiLevelType w:val="singleLevel"/>
    <w:tmpl w:val="000000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3">
    <w:nsid w:val="00000081"/>
    <w:multiLevelType w:val="singleLevel"/>
    <w:tmpl w:val="0000008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4">
    <w:nsid w:val="00000082"/>
    <w:multiLevelType w:val="singleLevel"/>
    <w:tmpl w:val="0000008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5">
    <w:nsid w:val="00000083"/>
    <w:multiLevelType w:val="singleLevel"/>
    <w:tmpl w:val="0000008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6">
    <w:nsid w:val="00000084"/>
    <w:multiLevelType w:val="singleLevel"/>
    <w:tmpl w:val="0000008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7">
    <w:nsid w:val="00000085"/>
    <w:multiLevelType w:val="singleLevel"/>
    <w:tmpl w:val="0000008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8">
    <w:nsid w:val="00000086"/>
    <w:multiLevelType w:val="singleLevel"/>
    <w:tmpl w:val="0000008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9">
    <w:nsid w:val="00000087"/>
    <w:multiLevelType w:val="singleLevel"/>
    <w:tmpl w:val="0000008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0">
    <w:nsid w:val="00000088"/>
    <w:multiLevelType w:val="singleLevel"/>
    <w:tmpl w:val="0000008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1">
    <w:nsid w:val="0000008A"/>
    <w:multiLevelType w:val="singleLevel"/>
    <w:tmpl w:val="0000008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2">
    <w:nsid w:val="0000008B"/>
    <w:multiLevelType w:val="singleLevel"/>
    <w:tmpl w:val="0000008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3">
    <w:nsid w:val="0000008C"/>
    <w:multiLevelType w:val="singleLevel"/>
    <w:tmpl w:val="0000008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4">
    <w:nsid w:val="0000008D"/>
    <w:multiLevelType w:val="singleLevel"/>
    <w:tmpl w:val="0000008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5">
    <w:nsid w:val="0000008E"/>
    <w:multiLevelType w:val="singleLevel"/>
    <w:tmpl w:val="0000008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6">
    <w:nsid w:val="0000008F"/>
    <w:multiLevelType w:val="singleLevel"/>
    <w:tmpl w:val="0000008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7">
    <w:nsid w:val="00000090"/>
    <w:multiLevelType w:val="singleLevel"/>
    <w:tmpl w:val="0000009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8">
    <w:nsid w:val="00000091"/>
    <w:multiLevelType w:val="singleLevel"/>
    <w:tmpl w:val="0000009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9">
    <w:nsid w:val="00000092"/>
    <w:multiLevelType w:val="singleLevel"/>
    <w:tmpl w:val="0000009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0">
    <w:nsid w:val="00000093"/>
    <w:multiLevelType w:val="singleLevel"/>
    <w:tmpl w:val="0000009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1">
    <w:nsid w:val="00000094"/>
    <w:multiLevelType w:val="singleLevel"/>
    <w:tmpl w:val="0000009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2">
    <w:nsid w:val="00000095"/>
    <w:multiLevelType w:val="singleLevel"/>
    <w:tmpl w:val="0000009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3">
    <w:nsid w:val="00000096"/>
    <w:multiLevelType w:val="multilevel"/>
    <w:tmpl w:val="00000096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decimal"/>
      <w:lvlText w:val="%2)"/>
      <w:lvlJc w:val="left"/>
      <w:pPr>
        <w:tabs>
          <w:tab w:val="left" w:pos="1265"/>
        </w:tabs>
        <w:ind w:left="1265" w:hanging="42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44">
    <w:nsid w:val="00000097"/>
    <w:multiLevelType w:val="singleLevel"/>
    <w:tmpl w:val="0000009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5">
    <w:nsid w:val="00000098"/>
    <w:multiLevelType w:val="singleLevel"/>
    <w:tmpl w:val="0000009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6">
    <w:nsid w:val="00000099"/>
    <w:multiLevelType w:val="singleLevel"/>
    <w:tmpl w:val="0000009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7">
    <w:nsid w:val="0000009A"/>
    <w:multiLevelType w:val="singleLevel"/>
    <w:tmpl w:val="0000009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8">
    <w:nsid w:val="0000009B"/>
    <w:multiLevelType w:val="singleLevel"/>
    <w:tmpl w:val="0000009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9">
    <w:nsid w:val="0000009C"/>
    <w:multiLevelType w:val="singleLevel"/>
    <w:tmpl w:val="0000009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0">
    <w:nsid w:val="0000009D"/>
    <w:multiLevelType w:val="singleLevel"/>
    <w:tmpl w:val="0000009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1">
    <w:nsid w:val="0000009E"/>
    <w:multiLevelType w:val="singleLevel"/>
    <w:tmpl w:val="0000009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2">
    <w:nsid w:val="0000009F"/>
    <w:multiLevelType w:val="singleLevel"/>
    <w:tmpl w:val="0000009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3">
    <w:nsid w:val="000000A0"/>
    <w:multiLevelType w:val="singleLevel"/>
    <w:tmpl w:val="000000A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4">
    <w:nsid w:val="000000A1"/>
    <w:multiLevelType w:val="singleLevel"/>
    <w:tmpl w:val="000000A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5">
    <w:nsid w:val="000000A2"/>
    <w:multiLevelType w:val="singleLevel"/>
    <w:tmpl w:val="000000A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6">
    <w:nsid w:val="000000A3"/>
    <w:multiLevelType w:val="singleLevel"/>
    <w:tmpl w:val="000000A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7">
    <w:nsid w:val="000000A4"/>
    <w:multiLevelType w:val="singleLevel"/>
    <w:tmpl w:val="000000A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8">
    <w:nsid w:val="000000A5"/>
    <w:multiLevelType w:val="singleLevel"/>
    <w:tmpl w:val="000000A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9">
    <w:nsid w:val="000000A6"/>
    <w:multiLevelType w:val="singleLevel"/>
    <w:tmpl w:val="000000A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60">
    <w:nsid w:val="000000A7"/>
    <w:multiLevelType w:val="singleLevel"/>
    <w:tmpl w:val="000000A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61">
    <w:nsid w:val="000000A9"/>
    <w:multiLevelType w:val="singleLevel"/>
    <w:tmpl w:val="000000A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2">
    <w:nsid w:val="000000AA"/>
    <w:multiLevelType w:val="singleLevel"/>
    <w:tmpl w:val="000000A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63">
    <w:nsid w:val="000000AB"/>
    <w:multiLevelType w:val="multilevel"/>
    <w:tmpl w:val="000000AB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64">
    <w:nsid w:val="000000AC"/>
    <w:multiLevelType w:val="singleLevel"/>
    <w:tmpl w:val="000000A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65">
    <w:nsid w:val="000000AD"/>
    <w:multiLevelType w:val="singleLevel"/>
    <w:tmpl w:val="000000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6">
    <w:nsid w:val="000000AE"/>
    <w:multiLevelType w:val="singleLevel"/>
    <w:tmpl w:val="000000A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67">
    <w:nsid w:val="000000AF"/>
    <w:multiLevelType w:val="singleLevel"/>
    <w:tmpl w:val="000000A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68">
    <w:nsid w:val="000000B0"/>
    <w:multiLevelType w:val="singleLevel"/>
    <w:tmpl w:val="000000B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69">
    <w:nsid w:val="000000B1"/>
    <w:multiLevelType w:val="singleLevel"/>
    <w:tmpl w:val="000000B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70">
    <w:nsid w:val="000000B2"/>
    <w:multiLevelType w:val="singleLevel"/>
    <w:tmpl w:val="000000B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1">
    <w:nsid w:val="000000B3"/>
    <w:multiLevelType w:val="singleLevel"/>
    <w:tmpl w:val="000000B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72">
    <w:nsid w:val="000000B4"/>
    <w:multiLevelType w:val="singleLevel"/>
    <w:tmpl w:val="000000B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73">
    <w:nsid w:val="000000B5"/>
    <w:multiLevelType w:val="singleLevel"/>
    <w:tmpl w:val="000000B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74">
    <w:nsid w:val="000000B6"/>
    <w:multiLevelType w:val="singleLevel"/>
    <w:tmpl w:val="000000B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75">
    <w:nsid w:val="000000B7"/>
    <w:multiLevelType w:val="singleLevel"/>
    <w:tmpl w:val="000000B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76">
    <w:nsid w:val="000000B8"/>
    <w:multiLevelType w:val="singleLevel"/>
    <w:tmpl w:val="000000B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77">
    <w:nsid w:val="000000B9"/>
    <w:multiLevelType w:val="singleLevel"/>
    <w:tmpl w:val="000000B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78">
    <w:nsid w:val="000000BA"/>
    <w:multiLevelType w:val="singleLevel"/>
    <w:tmpl w:val="000000BA"/>
    <w:lvl w:ilvl="0" w:tentative="0">
      <w:start w:val="1"/>
      <w:numFmt w:val="decimal"/>
      <w:lvlText w:val="%1）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179">
    <w:nsid w:val="000000BB"/>
    <w:multiLevelType w:val="singleLevel"/>
    <w:tmpl w:val="000000B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0">
    <w:nsid w:val="000000BC"/>
    <w:multiLevelType w:val="singleLevel"/>
    <w:tmpl w:val="000000B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1">
    <w:nsid w:val="000000BD"/>
    <w:multiLevelType w:val="singleLevel"/>
    <w:tmpl w:val="000000B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2">
    <w:nsid w:val="000000BE"/>
    <w:multiLevelType w:val="singleLevel"/>
    <w:tmpl w:val="000000B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3">
    <w:nsid w:val="000000BF"/>
    <w:multiLevelType w:val="singleLevel"/>
    <w:tmpl w:val="000000B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4">
    <w:nsid w:val="000000C0"/>
    <w:multiLevelType w:val="singleLevel"/>
    <w:tmpl w:val="000000C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5">
    <w:nsid w:val="000000C2"/>
    <w:multiLevelType w:val="singleLevel"/>
    <w:tmpl w:val="000000C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6">
    <w:nsid w:val="000000C3"/>
    <w:multiLevelType w:val="singleLevel"/>
    <w:tmpl w:val="000000C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7">
    <w:nsid w:val="000000C4"/>
    <w:multiLevelType w:val="singleLevel"/>
    <w:tmpl w:val="000000C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8">
    <w:nsid w:val="000000C5"/>
    <w:multiLevelType w:val="singleLevel"/>
    <w:tmpl w:val="000000C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9">
    <w:nsid w:val="000000C6"/>
    <w:multiLevelType w:val="multilevel"/>
    <w:tmpl w:val="000000C6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90">
    <w:nsid w:val="000000C7"/>
    <w:multiLevelType w:val="singleLevel"/>
    <w:tmpl w:val="000000C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91">
    <w:nsid w:val="000000C8"/>
    <w:multiLevelType w:val="singleLevel"/>
    <w:tmpl w:val="000000C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92">
    <w:nsid w:val="000000C9"/>
    <w:multiLevelType w:val="singleLevel"/>
    <w:tmpl w:val="000000C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93">
    <w:nsid w:val="000000CA"/>
    <w:multiLevelType w:val="singleLevel"/>
    <w:tmpl w:val="000000C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94">
    <w:nsid w:val="000000CB"/>
    <w:multiLevelType w:val="singleLevel"/>
    <w:tmpl w:val="000000C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95">
    <w:nsid w:val="000000CC"/>
    <w:multiLevelType w:val="singleLevel"/>
    <w:tmpl w:val="000000C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6">
    <w:nsid w:val="000000CD"/>
    <w:multiLevelType w:val="singleLevel"/>
    <w:tmpl w:val="000000C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97">
    <w:nsid w:val="000000CE"/>
    <w:multiLevelType w:val="singleLevel"/>
    <w:tmpl w:val="000000C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98">
    <w:nsid w:val="000000D0"/>
    <w:multiLevelType w:val="singleLevel"/>
    <w:tmpl w:val="000000D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99">
    <w:nsid w:val="000000D1"/>
    <w:multiLevelType w:val="singleLevel"/>
    <w:tmpl w:val="000000D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0">
    <w:nsid w:val="000000D2"/>
    <w:multiLevelType w:val="singleLevel"/>
    <w:tmpl w:val="000000D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1">
    <w:nsid w:val="000000D3"/>
    <w:multiLevelType w:val="singleLevel"/>
    <w:tmpl w:val="000000D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2">
    <w:nsid w:val="000000D4"/>
    <w:multiLevelType w:val="singleLevel"/>
    <w:tmpl w:val="000000D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3">
    <w:nsid w:val="000000D5"/>
    <w:multiLevelType w:val="singleLevel"/>
    <w:tmpl w:val="000000D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4">
    <w:nsid w:val="000000D6"/>
    <w:multiLevelType w:val="singleLevel"/>
    <w:tmpl w:val="000000D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5">
    <w:nsid w:val="000000D7"/>
    <w:multiLevelType w:val="singleLevel"/>
    <w:tmpl w:val="000000D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6">
    <w:nsid w:val="000000D8"/>
    <w:multiLevelType w:val="singleLevel"/>
    <w:tmpl w:val="000000D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7">
    <w:nsid w:val="000000D9"/>
    <w:multiLevelType w:val="singleLevel"/>
    <w:tmpl w:val="000000D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8">
    <w:nsid w:val="000000DA"/>
    <w:multiLevelType w:val="singleLevel"/>
    <w:tmpl w:val="000000D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9">
    <w:nsid w:val="000000DB"/>
    <w:multiLevelType w:val="singleLevel"/>
    <w:tmpl w:val="000000D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0">
    <w:nsid w:val="000000DC"/>
    <w:multiLevelType w:val="singleLevel"/>
    <w:tmpl w:val="000000D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1">
    <w:nsid w:val="000000DD"/>
    <w:multiLevelType w:val="singleLevel"/>
    <w:tmpl w:val="000000D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2">
    <w:nsid w:val="000000DE"/>
    <w:multiLevelType w:val="singleLevel"/>
    <w:tmpl w:val="000000D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3">
    <w:nsid w:val="000000DF"/>
    <w:multiLevelType w:val="singleLevel"/>
    <w:tmpl w:val="000000DF"/>
    <w:lvl w:ilvl="0" w:tentative="0">
      <w:start w:val="3"/>
      <w:numFmt w:val="chineseCounting"/>
      <w:suff w:val="nothing"/>
      <w:lvlText w:val="%1、"/>
      <w:lvlJc w:val="left"/>
    </w:lvl>
  </w:abstractNum>
  <w:abstractNum w:abstractNumId="214">
    <w:nsid w:val="000000E0"/>
    <w:multiLevelType w:val="singleLevel"/>
    <w:tmpl w:val="000000E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5">
    <w:nsid w:val="000000E1"/>
    <w:multiLevelType w:val="singleLevel"/>
    <w:tmpl w:val="000000E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6">
    <w:nsid w:val="000000E2"/>
    <w:multiLevelType w:val="singleLevel"/>
    <w:tmpl w:val="000000E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7">
    <w:nsid w:val="000000E3"/>
    <w:multiLevelType w:val="singleLevel"/>
    <w:tmpl w:val="000000E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8">
    <w:nsid w:val="000000E4"/>
    <w:multiLevelType w:val="singleLevel"/>
    <w:tmpl w:val="000000E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9">
    <w:nsid w:val="000000E5"/>
    <w:multiLevelType w:val="singleLevel"/>
    <w:tmpl w:val="000000E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20">
    <w:nsid w:val="000000E6"/>
    <w:multiLevelType w:val="singleLevel"/>
    <w:tmpl w:val="000000E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21">
    <w:nsid w:val="000000E7"/>
    <w:multiLevelType w:val="singleLevel"/>
    <w:tmpl w:val="000000E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2">
    <w:nsid w:val="000000E8"/>
    <w:multiLevelType w:val="singleLevel"/>
    <w:tmpl w:val="000000E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23">
    <w:nsid w:val="000000E9"/>
    <w:multiLevelType w:val="multilevel"/>
    <w:tmpl w:val="000000E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4">
    <w:nsid w:val="000000EA"/>
    <w:multiLevelType w:val="singleLevel"/>
    <w:tmpl w:val="000000E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25">
    <w:nsid w:val="000000EB"/>
    <w:multiLevelType w:val="singleLevel"/>
    <w:tmpl w:val="000000E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26">
    <w:nsid w:val="000000EC"/>
    <w:multiLevelType w:val="singleLevel"/>
    <w:tmpl w:val="000000E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7">
    <w:nsid w:val="000000ED"/>
    <w:multiLevelType w:val="singleLevel"/>
    <w:tmpl w:val="000000E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28">
    <w:nsid w:val="000000EE"/>
    <w:multiLevelType w:val="singleLevel"/>
    <w:tmpl w:val="000000E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29">
    <w:nsid w:val="000000EF"/>
    <w:multiLevelType w:val="singleLevel"/>
    <w:tmpl w:val="000000E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30">
    <w:nsid w:val="000000F0"/>
    <w:multiLevelType w:val="singleLevel"/>
    <w:tmpl w:val="000000F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31">
    <w:nsid w:val="000000F1"/>
    <w:multiLevelType w:val="singleLevel"/>
    <w:tmpl w:val="000000F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32">
    <w:nsid w:val="000000F2"/>
    <w:multiLevelType w:val="singleLevel"/>
    <w:tmpl w:val="000000F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33">
    <w:nsid w:val="000000F3"/>
    <w:multiLevelType w:val="singleLevel"/>
    <w:tmpl w:val="000000F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34">
    <w:nsid w:val="000000F5"/>
    <w:multiLevelType w:val="singleLevel"/>
    <w:tmpl w:val="000000F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5">
    <w:nsid w:val="000000F6"/>
    <w:multiLevelType w:val="singleLevel"/>
    <w:tmpl w:val="000000F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6">
    <w:nsid w:val="000000F7"/>
    <w:multiLevelType w:val="singleLevel"/>
    <w:tmpl w:val="000000F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37">
    <w:nsid w:val="000000F8"/>
    <w:multiLevelType w:val="singleLevel"/>
    <w:tmpl w:val="000000F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38">
    <w:nsid w:val="000000F9"/>
    <w:multiLevelType w:val="singleLevel"/>
    <w:tmpl w:val="000000F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9">
    <w:nsid w:val="000000FA"/>
    <w:multiLevelType w:val="singleLevel"/>
    <w:tmpl w:val="000000F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40">
    <w:nsid w:val="000000FB"/>
    <w:multiLevelType w:val="singleLevel"/>
    <w:tmpl w:val="000000F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41">
    <w:nsid w:val="000000FC"/>
    <w:multiLevelType w:val="singleLevel"/>
    <w:tmpl w:val="000000F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42">
    <w:nsid w:val="000000FE"/>
    <w:multiLevelType w:val="singleLevel"/>
    <w:tmpl w:val="000000F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3">
    <w:nsid w:val="000000FF"/>
    <w:multiLevelType w:val="singleLevel"/>
    <w:tmpl w:val="000000F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44">
    <w:nsid w:val="00000100"/>
    <w:multiLevelType w:val="singleLevel"/>
    <w:tmpl w:val="0000010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45">
    <w:nsid w:val="00000101"/>
    <w:multiLevelType w:val="singleLevel"/>
    <w:tmpl w:val="0000010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46">
    <w:nsid w:val="00000102"/>
    <w:multiLevelType w:val="singleLevel"/>
    <w:tmpl w:val="0000010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47">
    <w:nsid w:val="00000103"/>
    <w:multiLevelType w:val="singleLevel"/>
    <w:tmpl w:val="0000010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48">
    <w:nsid w:val="00000104"/>
    <w:multiLevelType w:val="singleLevel"/>
    <w:tmpl w:val="0000010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9">
    <w:nsid w:val="00000105"/>
    <w:multiLevelType w:val="singleLevel"/>
    <w:tmpl w:val="0000010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50">
    <w:nsid w:val="00000106"/>
    <w:multiLevelType w:val="singleLevel"/>
    <w:tmpl w:val="0000010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1">
    <w:nsid w:val="00000107"/>
    <w:multiLevelType w:val="singleLevel"/>
    <w:tmpl w:val="0000010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52">
    <w:nsid w:val="00000108"/>
    <w:multiLevelType w:val="singleLevel"/>
    <w:tmpl w:val="0000010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3">
    <w:nsid w:val="00000109"/>
    <w:multiLevelType w:val="singleLevel"/>
    <w:tmpl w:val="0000010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54">
    <w:nsid w:val="0000010A"/>
    <w:multiLevelType w:val="singleLevel"/>
    <w:tmpl w:val="0000010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55">
    <w:nsid w:val="0000010B"/>
    <w:multiLevelType w:val="singleLevel"/>
    <w:tmpl w:val="0000010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56">
    <w:nsid w:val="0000010C"/>
    <w:multiLevelType w:val="singleLevel"/>
    <w:tmpl w:val="0000010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57">
    <w:nsid w:val="0000010D"/>
    <w:multiLevelType w:val="singleLevel"/>
    <w:tmpl w:val="0000010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8">
    <w:nsid w:val="0000010E"/>
    <w:multiLevelType w:val="singleLevel"/>
    <w:tmpl w:val="0000010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59">
    <w:nsid w:val="0000010F"/>
    <w:multiLevelType w:val="singleLevel"/>
    <w:tmpl w:val="0000010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60">
    <w:nsid w:val="00000110"/>
    <w:multiLevelType w:val="singleLevel"/>
    <w:tmpl w:val="0000011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1">
    <w:nsid w:val="00000111"/>
    <w:multiLevelType w:val="singleLevel"/>
    <w:tmpl w:val="0000011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62">
    <w:nsid w:val="00000112"/>
    <w:multiLevelType w:val="singleLevel"/>
    <w:tmpl w:val="0000011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63">
    <w:nsid w:val="00000113"/>
    <w:multiLevelType w:val="singleLevel"/>
    <w:tmpl w:val="0000011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64">
    <w:nsid w:val="00000114"/>
    <w:multiLevelType w:val="singleLevel"/>
    <w:tmpl w:val="0000011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65">
    <w:nsid w:val="00000115"/>
    <w:multiLevelType w:val="singleLevel"/>
    <w:tmpl w:val="0000011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6">
    <w:nsid w:val="00000116"/>
    <w:multiLevelType w:val="singleLevel"/>
    <w:tmpl w:val="0000011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67">
    <w:nsid w:val="00000118"/>
    <w:multiLevelType w:val="singleLevel"/>
    <w:tmpl w:val="0000011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68">
    <w:nsid w:val="00000119"/>
    <w:multiLevelType w:val="singleLevel"/>
    <w:tmpl w:val="0000011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69">
    <w:nsid w:val="0000011A"/>
    <w:multiLevelType w:val="singleLevel"/>
    <w:tmpl w:val="0000011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70">
    <w:nsid w:val="0000011B"/>
    <w:multiLevelType w:val="singleLevel"/>
    <w:tmpl w:val="0000011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71">
    <w:nsid w:val="0000011C"/>
    <w:multiLevelType w:val="singleLevel"/>
    <w:tmpl w:val="0000011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72">
    <w:nsid w:val="0000011D"/>
    <w:multiLevelType w:val="singleLevel"/>
    <w:tmpl w:val="0000011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73">
    <w:nsid w:val="0000011E"/>
    <w:multiLevelType w:val="singleLevel"/>
    <w:tmpl w:val="0000011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74">
    <w:nsid w:val="0000011F"/>
    <w:multiLevelType w:val="singleLevel"/>
    <w:tmpl w:val="0000011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75">
    <w:nsid w:val="00000120"/>
    <w:multiLevelType w:val="singleLevel"/>
    <w:tmpl w:val="000001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6">
    <w:nsid w:val="00000121"/>
    <w:multiLevelType w:val="singleLevel"/>
    <w:tmpl w:val="0000012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7">
    <w:nsid w:val="00000122"/>
    <w:multiLevelType w:val="singleLevel"/>
    <w:tmpl w:val="0000012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78">
    <w:nsid w:val="00000123"/>
    <w:multiLevelType w:val="singleLevel"/>
    <w:tmpl w:val="0000012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9">
    <w:nsid w:val="00000124"/>
    <w:multiLevelType w:val="singleLevel"/>
    <w:tmpl w:val="0000012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80">
    <w:nsid w:val="00000125"/>
    <w:multiLevelType w:val="singleLevel"/>
    <w:tmpl w:val="0000012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81">
    <w:nsid w:val="00000126"/>
    <w:multiLevelType w:val="singleLevel"/>
    <w:tmpl w:val="0000012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82">
    <w:nsid w:val="00000127"/>
    <w:multiLevelType w:val="singleLevel"/>
    <w:tmpl w:val="0000012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83">
    <w:nsid w:val="00000128"/>
    <w:multiLevelType w:val="singleLevel"/>
    <w:tmpl w:val="0000012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84">
    <w:nsid w:val="00000129"/>
    <w:multiLevelType w:val="singleLevel"/>
    <w:tmpl w:val="0000012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85">
    <w:nsid w:val="0000012A"/>
    <w:multiLevelType w:val="singleLevel"/>
    <w:tmpl w:val="000001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86">
    <w:nsid w:val="0000012B"/>
    <w:multiLevelType w:val="singleLevel"/>
    <w:tmpl w:val="0000012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87">
    <w:nsid w:val="0000012C"/>
    <w:multiLevelType w:val="singleLevel"/>
    <w:tmpl w:val="0000012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88">
    <w:nsid w:val="0000012D"/>
    <w:multiLevelType w:val="singleLevel"/>
    <w:tmpl w:val="0000012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89">
    <w:nsid w:val="0000012E"/>
    <w:multiLevelType w:val="singleLevel"/>
    <w:tmpl w:val="0000012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90">
    <w:nsid w:val="0000012F"/>
    <w:multiLevelType w:val="singleLevel"/>
    <w:tmpl w:val="0000012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91">
    <w:nsid w:val="00000130"/>
    <w:multiLevelType w:val="singleLevel"/>
    <w:tmpl w:val="0000013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92">
    <w:nsid w:val="00000131"/>
    <w:multiLevelType w:val="singleLevel"/>
    <w:tmpl w:val="0000013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93">
    <w:nsid w:val="00000132"/>
    <w:multiLevelType w:val="singleLevel"/>
    <w:tmpl w:val="0000013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94">
    <w:nsid w:val="00000133"/>
    <w:multiLevelType w:val="singleLevel"/>
    <w:tmpl w:val="0000013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95">
    <w:nsid w:val="00000134"/>
    <w:multiLevelType w:val="singleLevel"/>
    <w:tmpl w:val="0000013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96">
    <w:nsid w:val="00000135"/>
    <w:multiLevelType w:val="singleLevel"/>
    <w:tmpl w:val="0000013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97">
    <w:nsid w:val="00000136"/>
    <w:multiLevelType w:val="singleLevel"/>
    <w:tmpl w:val="0000013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98">
    <w:nsid w:val="00000137"/>
    <w:multiLevelType w:val="singleLevel"/>
    <w:tmpl w:val="0000013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99">
    <w:nsid w:val="00000138"/>
    <w:multiLevelType w:val="singleLevel"/>
    <w:tmpl w:val="0000013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00">
    <w:nsid w:val="00000139"/>
    <w:multiLevelType w:val="singleLevel"/>
    <w:tmpl w:val="0000013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01">
    <w:nsid w:val="0000013A"/>
    <w:multiLevelType w:val="singleLevel"/>
    <w:tmpl w:val="0000013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02">
    <w:nsid w:val="0000013B"/>
    <w:multiLevelType w:val="singleLevel"/>
    <w:tmpl w:val="0000013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03">
    <w:nsid w:val="0000013C"/>
    <w:multiLevelType w:val="singleLevel"/>
    <w:tmpl w:val="0000013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04">
    <w:nsid w:val="0000013D"/>
    <w:multiLevelType w:val="singleLevel"/>
    <w:tmpl w:val="0000013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05">
    <w:nsid w:val="0000013E"/>
    <w:multiLevelType w:val="singleLevel"/>
    <w:tmpl w:val="0000013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06">
    <w:nsid w:val="0000013F"/>
    <w:multiLevelType w:val="singleLevel"/>
    <w:tmpl w:val="0000013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07">
    <w:nsid w:val="00000140"/>
    <w:multiLevelType w:val="singleLevel"/>
    <w:tmpl w:val="0000014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08">
    <w:nsid w:val="00000141"/>
    <w:multiLevelType w:val="singleLevel"/>
    <w:tmpl w:val="0000014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09">
    <w:nsid w:val="00000142"/>
    <w:multiLevelType w:val="singleLevel"/>
    <w:tmpl w:val="000001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10">
    <w:nsid w:val="00000143"/>
    <w:multiLevelType w:val="singleLevel"/>
    <w:tmpl w:val="0000014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11">
    <w:nsid w:val="00000144"/>
    <w:multiLevelType w:val="singleLevel"/>
    <w:tmpl w:val="0000014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12">
    <w:nsid w:val="00000145"/>
    <w:multiLevelType w:val="singleLevel"/>
    <w:tmpl w:val="0000014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13">
    <w:nsid w:val="00000147"/>
    <w:multiLevelType w:val="singleLevel"/>
    <w:tmpl w:val="0000014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14">
    <w:nsid w:val="00000148"/>
    <w:multiLevelType w:val="singleLevel"/>
    <w:tmpl w:val="0000014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15">
    <w:nsid w:val="00000149"/>
    <w:multiLevelType w:val="singleLevel"/>
    <w:tmpl w:val="0000014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16">
    <w:nsid w:val="0000014A"/>
    <w:multiLevelType w:val="singleLevel"/>
    <w:tmpl w:val="0000014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17">
    <w:nsid w:val="0000014B"/>
    <w:multiLevelType w:val="singleLevel"/>
    <w:tmpl w:val="0000014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18">
    <w:nsid w:val="0000014C"/>
    <w:multiLevelType w:val="singleLevel"/>
    <w:tmpl w:val="0000014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19">
    <w:nsid w:val="0000014D"/>
    <w:multiLevelType w:val="singleLevel"/>
    <w:tmpl w:val="0000014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20">
    <w:nsid w:val="0000014E"/>
    <w:multiLevelType w:val="singleLevel"/>
    <w:tmpl w:val="0000014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21">
    <w:nsid w:val="0000014F"/>
    <w:multiLevelType w:val="singleLevel"/>
    <w:tmpl w:val="0000014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22">
    <w:nsid w:val="00000150"/>
    <w:multiLevelType w:val="singleLevel"/>
    <w:tmpl w:val="0000015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23">
    <w:nsid w:val="00000151"/>
    <w:multiLevelType w:val="singleLevel"/>
    <w:tmpl w:val="0000015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24">
    <w:nsid w:val="00000152"/>
    <w:multiLevelType w:val="singleLevel"/>
    <w:tmpl w:val="00000152"/>
    <w:lvl w:ilvl="0" w:tentative="0">
      <w:start w:val="2"/>
      <w:numFmt w:val="chineseCounting"/>
      <w:suff w:val="nothing"/>
      <w:lvlText w:val="%1、"/>
      <w:lvlJc w:val="left"/>
    </w:lvl>
  </w:abstractNum>
  <w:abstractNum w:abstractNumId="325">
    <w:nsid w:val="00000153"/>
    <w:multiLevelType w:val="singleLevel"/>
    <w:tmpl w:val="0000015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26">
    <w:nsid w:val="00000154"/>
    <w:multiLevelType w:val="singleLevel"/>
    <w:tmpl w:val="0000015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27">
    <w:nsid w:val="00000155"/>
    <w:multiLevelType w:val="singleLevel"/>
    <w:tmpl w:val="0000015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28">
    <w:nsid w:val="00000156"/>
    <w:multiLevelType w:val="singleLevel"/>
    <w:tmpl w:val="0000015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29">
    <w:nsid w:val="00000157"/>
    <w:multiLevelType w:val="singleLevel"/>
    <w:tmpl w:val="0000015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30">
    <w:nsid w:val="00000158"/>
    <w:multiLevelType w:val="singleLevel"/>
    <w:tmpl w:val="0000015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31">
    <w:nsid w:val="00000159"/>
    <w:multiLevelType w:val="singleLevel"/>
    <w:tmpl w:val="0000015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32">
    <w:nsid w:val="0000015A"/>
    <w:multiLevelType w:val="singleLevel"/>
    <w:tmpl w:val="0000015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33">
    <w:nsid w:val="0000015B"/>
    <w:multiLevelType w:val="singleLevel"/>
    <w:tmpl w:val="0000015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34">
    <w:nsid w:val="0000015C"/>
    <w:multiLevelType w:val="singleLevel"/>
    <w:tmpl w:val="0000015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35">
    <w:nsid w:val="0000015D"/>
    <w:multiLevelType w:val="singleLevel"/>
    <w:tmpl w:val="0000015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36">
    <w:nsid w:val="0000015E"/>
    <w:multiLevelType w:val="singleLevel"/>
    <w:tmpl w:val="0000015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37">
    <w:nsid w:val="0000015F"/>
    <w:multiLevelType w:val="singleLevel"/>
    <w:tmpl w:val="0000015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38">
    <w:nsid w:val="00000160"/>
    <w:multiLevelType w:val="singleLevel"/>
    <w:tmpl w:val="0000016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39">
    <w:nsid w:val="00000161"/>
    <w:multiLevelType w:val="singleLevel"/>
    <w:tmpl w:val="0000016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40">
    <w:nsid w:val="00000162"/>
    <w:multiLevelType w:val="singleLevel"/>
    <w:tmpl w:val="0000016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41">
    <w:nsid w:val="00000163"/>
    <w:multiLevelType w:val="singleLevel"/>
    <w:tmpl w:val="0000016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42">
    <w:nsid w:val="00000164"/>
    <w:multiLevelType w:val="singleLevel"/>
    <w:tmpl w:val="0000016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43">
    <w:nsid w:val="00000166"/>
    <w:multiLevelType w:val="singleLevel"/>
    <w:tmpl w:val="0000016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44">
    <w:nsid w:val="00000167"/>
    <w:multiLevelType w:val="singleLevel"/>
    <w:tmpl w:val="0000016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45">
    <w:nsid w:val="00000168"/>
    <w:multiLevelType w:val="singleLevel"/>
    <w:tmpl w:val="0000016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46">
    <w:nsid w:val="00000169"/>
    <w:multiLevelType w:val="singleLevel"/>
    <w:tmpl w:val="0000016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47">
    <w:nsid w:val="0000016A"/>
    <w:multiLevelType w:val="singleLevel"/>
    <w:tmpl w:val="0000016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48">
    <w:nsid w:val="0000016B"/>
    <w:multiLevelType w:val="singleLevel"/>
    <w:tmpl w:val="0000016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49">
    <w:nsid w:val="0000016C"/>
    <w:multiLevelType w:val="singleLevel"/>
    <w:tmpl w:val="0000016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50">
    <w:nsid w:val="0000016D"/>
    <w:multiLevelType w:val="singleLevel"/>
    <w:tmpl w:val="0000016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51">
    <w:nsid w:val="0000016E"/>
    <w:multiLevelType w:val="singleLevel"/>
    <w:tmpl w:val="0000016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52">
    <w:nsid w:val="0000016F"/>
    <w:multiLevelType w:val="singleLevel"/>
    <w:tmpl w:val="0000016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53">
    <w:nsid w:val="00000170"/>
    <w:multiLevelType w:val="singleLevel"/>
    <w:tmpl w:val="0000017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54">
    <w:nsid w:val="00000171"/>
    <w:multiLevelType w:val="singleLevel"/>
    <w:tmpl w:val="0000017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55">
    <w:nsid w:val="00000172"/>
    <w:multiLevelType w:val="singleLevel"/>
    <w:tmpl w:val="0000017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56">
    <w:nsid w:val="00000173"/>
    <w:multiLevelType w:val="singleLevel"/>
    <w:tmpl w:val="0000017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57">
    <w:nsid w:val="00000174"/>
    <w:multiLevelType w:val="singleLevel"/>
    <w:tmpl w:val="0000017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58">
    <w:nsid w:val="00000175"/>
    <w:multiLevelType w:val="singleLevel"/>
    <w:tmpl w:val="0000017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59">
    <w:nsid w:val="00000176"/>
    <w:multiLevelType w:val="singleLevel"/>
    <w:tmpl w:val="0000017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60">
    <w:nsid w:val="00000177"/>
    <w:multiLevelType w:val="multilevel"/>
    <w:tmpl w:val="00000177"/>
    <w:lvl w:ilvl="0" w:tentative="0">
      <w:start w:val="1"/>
      <w:numFmt w:val="decimal"/>
      <w:lvlText w:val="%1）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361">
    <w:nsid w:val="00000178"/>
    <w:multiLevelType w:val="singleLevel"/>
    <w:tmpl w:val="0000017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62">
    <w:nsid w:val="00000179"/>
    <w:multiLevelType w:val="singleLevel"/>
    <w:tmpl w:val="0000017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63">
    <w:nsid w:val="0000017A"/>
    <w:multiLevelType w:val="singleLevel"/>
    <w:tmpl w:val="0000017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4">
    <w:nsid w:val="0000017B"/>
    <w:multiLevelType w:val="multilevel"/>
    <w:tmpl w:val="0000017B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65">
    <w:nsid w:val="0000017C"/>
    <w:multiLevelType w:val="singleLevel"/>
    <w:tmpl w:val="0000017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66">
    <w:nsid w:val="0000017D"/>
    <w:multiLevelType w:val="singleLevel"/>
    <w:tmpl w:val="0000017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67">
    <w:nsid w:val="0000017E"/>
    <w:multiLevelType w:val="singleLevel"/>
    <w:tmpl w:val="0000017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8">
    <w:nsid w:val="0000017F"/>
    <w:multiLevelType w:val="singleLevel"/>
    <w:tmpl w:val="0000017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9">
    <w:nsid w:val="00000180"/>
    <w:multiLevelType w:val="singleLevel"/>
    <w:tmpl w:val="0000018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70">
    <w:nsid w:val="00000181"/>
    <w:multiLevelType w:val="singleLevel"/>
    <w:tmpl w:val="0000018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71">
    <w:nsid w:val="00000182"/>
    <w:multiLevelType w:val="singleLevel"/>
    <w:tmpl w:val="0000018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72">
    <w:nsid w:val="00000183"/>
    <w:multiLevelType w:val="singleLevel"/>
    <w:tmpl w:val="0000018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73">
    <w:nsid w:val="00000184"/>
    <w:multiLevelType w:val="singleLevel"/>
    <w:tmpl w:val="0000018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74">
    <w:nsid w:val="00000185"/>
    <w:multiLevelType w:val="singleLevel"/>
    <w:tmpl w:val="0000018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75">
    <w:nsid w:val="00000186"/>
    <w:multiLevelType w:val="singleLevel"/>
    <w:tmpl w:val="0000018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76">
    <w:nsid w:val="00000187"/>
    <w:multiLevelType w:val="singleLevel"/>
    <w:tmpl w:val="0000018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77">
    <w:nsid w:val="00000188"/>
    <w:multiLevelType w:val="singleLevel"/>
    <w:tmpl w:val="0000018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78">
    <w:nsid w:val="00000189"/>
    <w:multiLevelType w:val="singleLevel"/>
    <w:tmpl w:val="0000018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79">
    <w:nsid w:val="0000018A"/>
    <w:multiLevelType w:val="singleLevel"/>
    <w:tmpl w:val="0000018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80">
    <w:nsid w:val="0000018B"/>
    <w:multiLevelType w:val="singleLevel"/>
    <w:tmpl w:val="0000018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81">
    <w:nsid w:val="0000018C"/>
    <w:multiLevelType w:val="singleLevel"/>
    <w:tmpl w:val="0000018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82">
    <w:nsid w:val="0000018D"/>
    <w:multiLevelType w:val="singleLevel"/>
    <w:tmpl w:val="0000018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83">
    <w:nsid w:val="0000018E"/>
    <w:multiLevelType w:val="singleLevel"/>
    <w:tmpl w:val="0000018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84">
    <w:nsid w:val="0000018F"/>
    <w:multiLevelType w:val="singleLevel"/>
    <w:tmpl w:val="0000018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85">
    <w:nsid w:val="00000190"/>
    <w:multiLevelType w:val="singleLevel"/>
    <w:tmpl w:val="0000019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86">
    <w:nsid w:val="00000191"/>
    <w:multiLevelType w:val="singleLevel"/>
    <w:tmpl w:val="0000019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294"/>
  </w:num>
  <w:num w:numId="2">
    <w:abstractNumId w:val="354"/>
  </w:num>
  <w:num w:numId="3">
    <w:abstractNumId w:val="151"/>
  </w:num>
  <w:num w:numId="4">
    <w:abstractNumId w:val="224"/>
  </w:num>
  <w:num w:numId="5">
    <w:abstractNumId w:val="9"/>
  </w:num>
  <w:num w:numId="6">
    <w:abstractNumId w:val="218"/>
  </w:num>
  <w:num w:numId="7">
    <w:abstractNumId w:val="248"/>
  </w:num>
  <w:num w:numId="8">
    <w:abstractNumId w:val="18"/>
  </w:num>
  <w:num w:numId="9">
    <w:abstractNumId w:val="17"/>
  </w:num>
  <w:num w:numId="10">
    <w:abstractNumId w:val="195"/>
  </w:num>
  <w:num w:numId="11">
    <w:abstractNumId w:val="10"/>
  </w:num>
  <w:num w:numId="12">
    <w:abstractNumId w:val="275"/>
  </w:num>
  <w:num w:numId="13">
    <w:abstractNumId w:val="122"/>
  </w:num>
  <w:num w:numId="14">
    <w:abstractNumId w:val="94"/>
  </w:num>
  <w:num w:numId="15">
    <w:abstractNumId w:val="309"/>
  </w:num>
  <w:num w:numId="16">
    <w:abstractNumId w:val="112"/>
  </w:num>
  <w:num w:numId="17">
    <w:abstractNumId w:val="161"/>
  </w:num>
  <w:num w:numId="18">
    <w:abstractNumId w:val="285"/>
  </w:num>
  <w:num w:numId="19">
    <w:abstractNumId w:val="162"/>
  </w:num>
  <w:num w:numId="20">
    <w:abstractNumId w:val="353"/>
  </w:num>
  <w:num w:numId="21">
    <w:abstractNumId w:val="213"/>
  </w:num>
  <w:num w:numId="22">
    <w:abstractNumId w:val="316"/>
  </w:num>
  <w:num w:numId="23">
    <w:abstractNumId w:val="206"/>
  </w:num>
  <w:num w:numId="24">
    <w:abstractNumId w:val="225"/>
  </w:num>
  <w:num w:numId="25">
    <w:abstractNumId w:val="36"/>
  </w:num>
  <w:num w:numId="26">
    <w:abstractNumId w:val="176"/>
  </w:num>
  <w:num w:numId="27">
    <w:abstractNumId w:val="231"/>
  </w:num>
  <w:num w:numId="28">
    <w:abstractNumId w:val="12"/>
  </w:num>
  <w:num w:numId="29">
    <w:abstractNumId w:val="267"/>
  </w:num>
  <w:num w:numId="30">
    <w:abstractNumId w:val="229"/>
  </w:num>
  <w:num w:numId="31">
    <w:abstractNumId w:val="141"/>
  </w:num>
  <w:num w:numId="32">
    <w:abstractNumId w:val="79"/>
  </w:num>
  <w:num w:numId="33">
    <w:abstractNumId w:val="326"/>
  </w:num>
  <w:num w:numId="34">
    <w:abstractNumId w:val="384"/>
  </w:num>
  <w:num w:numId="35">
    <w:abstractNumId w:val="230"/>
  </w:num>
  <w:num w:numId="36">
    <w:abstractNumId w:val="366"/>
  </w:num>
  <w:num w:numId="37">
    <w:abstractNumId w:val="2"/>
  </w:num>
  <w:num w:numId="38">
    <w:abstractNumId w:val="83"/>
  </w:num>
  <w:num w:numId="39">
    <w:abstractNumId w:val="168"/>
  </w:num>
  <w:num w:numId="40">
    <w:abstractNumId w:val="66"/>
  </w:num>
  <w:num w:numId="41">
    <w:abstractNumId w:val="197"/>
  </w:num>
  <w:num w:numId="42">
    <w:abstractNumId w:val="131"/>
  </w:num>
  <w:num w:numId="43">
    <w:abstractNumId w:val="8"/>
  </w:num>
  <w:num w:numId="44">
    <w:abstractNumId w:val="104"/>
  </w:num>
  <w:num w:numId="45">
    <w:abstractNumId w:val="142"/>
  </w:num>
  <w:num w:numId="46">
    <w:abstractNumId w:val="333"/>
  </w:num>
  <w:num w:numId="47">
    <w:abstractNumId w:val="91"/>
  </w:num>
  <w:num w:numId="48">
    <w:abstractNumId w:val="98"/>
  </w:num>
  <w:num w:numId="49">
    <w:abstractNumId w:val="69"/>
  </w:num>
  <w:num w:numId="50">
    <w:abstractNumId w:val="37"/>
  </w:num>
  <w:num w:numId="51">
    <w:abstractNumId w:val="26"/>
  </w:num>
  <w:num w:numId="52">
    <w:abstractNumId w:val="358"/>
  </w:num>
  <w:num w:numId="53">
    <w:abstractNumId w:val="126"/>
  </w:num>
  <w:num w:numId="54">
    <w:abstractNumId w:val="190"/>
  </w:num>
  <w:num w:numId="55">
    <w:abstractNumId w:val="321"/>
  </w:num>
  <w:num w:numId="56">
    <w:abstractNumId w:val="144"/>
  </w:num>
  <w:num w:numId="57">
    <w:abstractNumId w:val="233"/>
  </w:num>
  <w:num w:numId="58">
    <w:abstractNumId w:val="191"/>
  </w:num>
  <w:num w:numId="59">
    <w:abstractNumId w:val="92"/>
  </w:num>
  <w:num w:numId="60">
    <w:abstractNumId w:val="111"/>
  </w:num>
  <w:num w:numId="61">
    <w:abstractNumId w:val="328"/>
  </w:num>
  <w:num w:numId="62">
    <w:abstractNumId w:val="277"/>
  </w:num>
  <w:num w:numId="63">
    <w:abstractNumId w:val="361"/>
  </w:num>
  <w:num w:numId="64">
    <w:abstractNumId w:val="245"/>
  </w:num>
  <w:num w:numId="65">
    <w:abstractNumId w:val="65"/>
  </w:num>
  <w:num w:numId="66">
    <w:abstractNumId w:val="381"/>
  </w:num>
  <w:num w:numId="67">
    <w:abstractNumId w:val="232"/>
  </w:num>
  <w:num w:numId="68">
    <w:abstractNumId w:val="74"/>
  </w:num>
  <w:num w:numId="69">
    <w:abstractNumId w:val="345"/>
  </w:num>
  <w:num w:numId="70">
    <w:abstractNumId w:val="63"/>
  </w:num>
  <w:num w:numId="71">
    <w:abstractNumId w:val="13"/>
  </w:num>
  <w:num w:numId="72">
    <w:abstractNumId w:val="209"/>
  </w:num>
  <w:num w:numId="73">
    <w:abstractNumId w:val="344"/>
  </w:num>
  <w:num w:numId="74">
    <w:abstractNumId w:val="263"/>
  </w:num>
  <w:num w:numId="75">
    <w:abstractNumId w:val="80"/>
  </w:num>
  <w:num w:numId="76">
    <w:abstractNumId w:val="266"/>
  </w:num>
  <w:num w:numId="77">
    <w:abstractNumId w:val="215"/>
  </w:num>
  <w:num w:numId="78">
    <w:abstractNumId w:val="369"/>
  </w:num>
  <w:num w:numId="79">
    <w:abstractNumId w:val="359"/>
  </w:num>
  <w:num w:numId="80">
    <w:abstractNumId w:val="23"/>
  </w:num>
  <w:num w:numId="81">
    <w:abstractNumId w:val="99"/>
  </w:num>
  <w:num w:numId="82">
    <w:abstractNumId w:val="89"/>
  </w:num>
  <w:num w:numId="83">
    <w:abstractNumId w:val="28"/>
  </w:num>
  <w:num w:numId="84">
    <w:abstractNumId w:val="48"/>
  </w:num>
  <w:num w:numId="85">
    <w:abstractNumId w:val="129"/>
  </w:num>
  <w:num w:numId="86">
    <w:abstractNumId w:val="330"/>
  </w:num>
  <w:num w:numId="87">
    <w:abstractNumId w:val="113"/>
  </w:num>
  <w:num w:numId="88">
    <w:abstractNumId w:val="184"/>
  </w:num>
  <w:num w:numId="89">
    <w:abstractNumId w:val="324"/>
  </w:num>
  <w:num w:numId="90">
    <w:abstractNumId w:val="208"/>
  </w:num>
  <w:num w:numId="91">
    <w:abstractNumId w:val="383"/>
  </w:num>
  <w:num w:numId="92">
    <w:abstractNumId w:val="288"/>
  </w:num>
  <w:num w:numId="93">
    <w:abstractNumId w:val="350"/>
  </w:num>
  <w:num w:numId="94">
    <w:abstractNumId w:val="291"/>
  </w:num>
  <w:num w:numId="95">
    <w:abstractNumId w:val="362"/>
  </w:num>
  <w:num w:numId="96">
    <w:abstractNumId w:val="174"/>
  </w:num>
  <w:num w:numId="97">
    <w:abstractNumId w:val="304"/>
  </w:num>
  <w:num w:numId="98">
    <w:abstractNumId w:val="165"/>
  </w:num>
  <w:num w:numId="99">
    <w:abstractNumId w:val="167"/>
  </w:num>
  <w:num w:numId="100">
    <w:abstractNumId w:val="148"/>
  </w:num>
  <w:num w:numId="101">
    <w:abstractNumId w:val="75"/>
  </w:num>
  <w:num w:numId="102">
    <w:abstractNumId w:val="38"/>
  </w:num>
  <w:num w:numId="103">
    <w:abstractNumId w:val="72"/>
  </w:num>
  <w:num w:numId="104">
    <w:abstractNumId w:val="159"/>
  </w:num>
  <w:num w:numId="105">
    <w:abstractNumId w:val="202"/>
  </w:num>
  <w:num w:numId="106">
    <w:abstractNumId w:val="29"/>
  </w:num>
  <w:num w:numId="107">
    <w:abstractNumId w:val="274"/>
  </w:num>
  <w:num w:numId="108">
    <w:abstractNumId w:val="272"/>
  </w:num>
  <w:num w:numId="109">
    <w:abstractNumId w:val="146"/>
  </w:num>
  <w:num w:numId="110">
    <w:abstractNumId w:val="200"/>
  </w:num>
  <w:num w:numId="111">
    <w:abstractNumId w:val="40"/>
  </w:num>
  <w:num w:numId="112">
    <w:abstractNumId w:val="216"/>
  </w:num>
  <w:num w:numId="113">
    <w:abstractNumId w:val="100"/>
  </w:num>
  <w:num w:numId="114">
    <w:abstractNumId w:val="305"/>
  </w:num>
  <w:num w:numId="115">
    <w:abstractNumId w:val="16"/>
  </w:num>
  <w:num w:numId="116">
    <w:abstractNumId w:val="368"/>
  </w:num>
  <w:num w:numId="117">
    <w:abstractNumId w:val="133"/>
  </w:num>
  <w:num w:numId="118">
    <w:abstractNumId w:val="88"/>
  </w:num>
  <w:num w:numId="119">
    <w:abstractNumId w:val="196"/>
  </w:num>
  <w:num w:numId="120">
    <w:abstractNumId w:val="273"/>
  </w:num>
  <w:num w:numId="121">
    <w:abstractNumId w:val="14"/>
  </w:num>
  <w:num w:numId="122">
    <w:abstractNumId w:val="348"/>
  </w:num>
  <w:num w:numId="123">
    <w:abstractNumId w:val="105"/>
  </w:num>
  <w:num w:numId="124">
    <w:abstractNumId w:val="329"/>
  </w:num>
  <w:num w:numId="125">
    <w:abstractNumId w:val="145"/>
  </w:num>
  <w:num w:numId="126">
    <w:abstractNumId w:val="256"/>
  </w:num>
  <w:num w:numId="127">
    <w:abstractNumId w:val="198"/>
  </w:num>
  <w:num w:numId="128">
    <w:abstractNumId w:val="27"/>
  </w:num>
  <w:num w:numId="129">
    <w:abstractNumId w:val="379"/>
  </w:num>
  <w:num w:numId="130">
    <w:abstractNumId w:val="372"/>
  </w:num>
  <w:num w:numId="131">
    <w:abstractNumId w:val="149"/>
  </w:num>
  <w:num w:numId="132">
    <w:abstractNumId w:val="59"/>
  </w:num>
  <w:num w:numId="133">
    <w:abstractNumId w:val="32"/>
  </w:num>
  <w:num w:numId="134">
    <w:abstractNumId w:val="286"/>
  </w:num>
  <w:num w:numId="135">
    <w:abstractNumId w:val="73"/>
  </w:num>
  <w:num w:numId="136">
    <w:abstractNumId w:val="6"/>
  </w:num>
  <w:num w:numId="137">
    <w:abstractNumId w:val="170"/>
  </w:num>
  <w:num w:numId="138">
    <w:abstractNumId w:val="47"/>
  </w:num>
  <w:num w:numId="139">
    <w:abstractNumId w:val="315"/>
  </w:num>
  <w:num w:numId="140">
    <w:abstractNumId w:val="385"/>
  </w:num>
  <w:num w:numId="141">
    <w:abstractNumId w:val="378"/>
  </w:num>
  <w:num w:numId="142">
    <w:abstractNumId w:val="320"/>
  </w:num>
  <w:num w:numId="143">
    <w:abstractNumId w:val="199"/>
  </w:num>
  <w:num w:numId="144">
    <w:abstractNumId w:val="102"/>
  </w:num>
  <w:num w:numId="145">
    <w:abstractNumId w:val="152"/>
  </w:num>
  <w:num w:numId="146">
    <w:abstractNumId w:val="317"/>
  </w:num>
  <w:num w:numId="147">
    <w:abstractNumId w:val="55"/>
  </w:num>
  <w:num w:numId="148">
    <w:abstractNumId w:val="282"/>
  </w:num>
  <w:num w:numId="149">
    <w:abstractNumId w:val="49"/>
  </w:num>
  <w:num w:numId="150">
    <w:abstractNumId w:val="322"/>
  </w:num>
  <w:num w:numId="151">
    <w:abstractNumId w:val="19"/>
  </w:num>
  <w:num w:numId="152">
    <w:abstractNumId w:val="128"/>
  </w:num>
  <w:num w:numId="153">
    <w:abstractNumId w:val="139"/>
  </w:num>
  <w:num w:numId="154">
    <w:abstractNumId w:val="124"/>
  </w:num>
  <w:num w:numId="155">
    <w:abstractNumId w:val="222"/>
  </w:num>
  <w:num w:numId="156">
    <w:abstractNumId w:val="253"/>
  </w:num>
  <w:num w:numId="157">
    <w:abstractNumId w:val="76"/>
  </w:num>
  <w:num w:numId="158">
    <w:abstractNumId w:val="262"/>
  </w:num>
  <w:num w:numId="159">
    <w:abstractNumId w:val="147"/>
  </w:num>
  <w:num w:numId="160">
    <w:abstractNumId w:val="25"/>
  </w:num>
  <w:num w:numId="161">
    <w:abstractNumId w:val="380"/>
  </w:num>
  <w:num w:numId="162">
    <w:abstractNumId w:val="307"/>
  </w:num>
  <w:num w:numId="163">
    <w:abstractNumId w:val="101"/>
  </w:num>
  <w:num w:numId="164">
    <w:abstractNumId w:val="295"/>
  </w:num>
  <w:num w:numId="165">
    <w:abstractNumId w:val="169"/>
  </w:num>
  <w:num w:numId="166">
    <w:abstractNumId w:val="349"/>
  </w:num>
  <w:num w:numId="167">
    <w:abstractNumId w:val="346"/>
  </w:num>
  <w:num w:numId="168">
    <w:abstractNumId w:val="114"/>
  </w:num>
  <w:num w:numId="169">
    <w:abstractNumId w:val="249"/>
  </w:num>
  <w:num w:numId="170">
    <w:abstractNumId w:val="219"/>
  </w:num>
  <w:num w:numId="171">
    <w:abstractNumId w:val="204"/>
  </w:num>
  <w:num w:numId="172">
    <w:abstractNumId w:val="244"/>
  </w:num>
  <w:num w:numId="173">
    <w:abstractNumId w:val="4"/>
  </w:num>
  <w:num w:numId="174">
    <w:abstractNumId w:val="223"/>
  </w:num>
  <w:num w:numId="175">
    <w:abstractNumId w:val="376"/>
  </w:num>
  <w:num w:numId="176">
    <w:abstractNumId w:val="62"/>
  </w:num>
  <w:num w:numId="177">
    <w:abstractNumId w:val="299"/>
  </w:num>
  <w:num w:numId="178">
    <w:abstractNumId w:val="260"/>
  </w:num>
  <w:num w:numId="179">
    <w:abstractNumId w:val="57"/>
  </w:num>
  <w:num w:numId="180">
    <w:abstractNumId w:val="281"/>
  </w:num>
  <w:num w:numId="181">
    <w:abstractNumId w:val="246"/>
  </w:num>
  <w:num w:numId="182">
    <w:abstractNumId w:val="46"/>
  </w:num>
  <w:num w:numId="183">
    <w:abstractNumId w:val="303"/>
  </w:num>
  <w:num w:numId="184">
    <w:abstractNumId w:val="327"/>
  </w:num>
  <w:num w:numId="185">
    <w:abstractNumId w:val="85"/>
  </w:num>
  <w:num w:numId="186">
    <w:abstractNumId w:val="70"/>
  </w:num>
  <w:num w:numId="187">
    <w:abstractNumId w:val="314"/>
  </w:num>
  <w:num w:numId="188">
    <w:abstractNumId w:val="373"/>
  </w:num>
  <w:num w:numId="189">
    <w:abstractNumId w:val="35"/>
  </w:num>
  <w:num w:numId="190">
    <w:abstractNumId w:val="108"/>
  </w:num>
  <w:num w:numId="191">
    <w:abstractNumId w:val="138"/>
  </w:num>
  <w:num w:numId="192">
    <w:abstractNumId w:val="242"/>
  </w:num>
  <w:num w:numId="193">
    <w:abstractNumId w:val="351"/>
  </w:num>
  <w:num w:numId="194">
    <w:abstractNumId w:val="64"/>
  </w:num>
  <w:num w:numId="195">
    <w:abstractNumId w:val="77"/>
  </w:num>
  <w:num w:numId="196">
    <w:abstractNumId w:val="0"/>
  </w:num>
  <w:num w:numId="197">
    <w:abstractNumId w:val="254"/>
  </w:num>
  <w:num w:numId="198">
    <w:abstractNumId w:val="332"/>
  </w:num>
  <w:num w:numId="199">
    <w:abstractNumId w:val="228"/>
  </w:num>
  <w:num w:numId="200">
    <w:abstractNumId w:val="82"/>
  </w:num>
  <w:num w:numId="201">
    <w:abstractNumId w:val="179"/>
  </w:num>
  <w:num w:numId="202">
    <w:abstractNumId w:val="236"/>
  </w:num>
  <w:num w:numId="203">
    <w:abstractNumId w:val="343"/>
  </w:num>
  <w:num w:numId="204">
    <w:abstractNumId w:val="95"/>
  </w:num>
  <w:num w:numId="205">
    <w:abstractNumId w:val="243"/>
  </w:num>
  <w:num w:numId="206">
    <w:abstractNumId w:val="140"/>
  </w:num>
  <w:num w:numId="207">
    <w:abstractNumId w:val="212"/>
  </w:num>
  <w:num w:numId="208">
    <w:abstractNumId w:val="187"/>
  </w:num>
  <w:num w:numId="209">
    <w:abstractNumId w:val="182"/>
  </w:num>
  <w:num w:numId="210">
    <w:abstractNumId w:val="367"/>
  </w:num>
  <w:num w:numId="211">
    <w:abstractNumId w:val="211"/>
  </w:num>
  <w:num w:numId="212">
    <w:abstractNumId w:val="255"/>
  </w:num>
  <w:num w:numId="213">
    <w:abstractNumId w:val="173"/>
  </w:num>
  <w:num w:numId="214">
    <w:abstractNumId w:val="296"/>
  </w:num>
  <w:num w:numId="215">
    <w:abstractNumId w:val="214"/>
  </w:num>
  <w:num w:numId="216">
    <w:abstractNumId w:val="86"/>
  </w:num>
  <w:num w:numId="217">
    <w:abstractNumId w:val="312"/>
  </w:num>
  <w:num w:numId="218">
    <w:abstractNumId w:val="21"/>
  </w:num>
  <w:num w:numId="219">
    <w:abstractNumId w:val="156"/>
  </w:num>
  <w:num w:numId="220">
    <w:abstractNumId w:val="269"/>
  </w:num>
  <w:num w:numId="221">
    <w:abstractNumId w:val="226"/>
  </w:num>
  <w:num w:numId="222">
    <w:abstractNumId w:val="58"/>
  </w:num>
  <w:num w:numId="223">
    <w:abstractNumId w:val="313"/>
  </w:num>
  <w:num w:numId="224">
    <w:abstractNumId w:val="355"/>
  </w:num>
  <w:num w:numId="225">
    <w:abstractNumId w:val="96"/>
  </w:num>
  <w:num w:numId="226">
    <w:abstractNumId w:val="301"/>
  </w:num>
  <w:num w:numId="227">
    <w:abstractNumId w:val="54"/>
  </w:num>
  <w:num w:numId="228">
    <w:abstractNumId w:val="370"/>
  </w:num>
  <w:num w:numId="229">
    <w:abstractNumId w:val="207"/>
  </w:num>
  <w:num w:numId="230">
    <w:abstractNumId w:val="93"/>
  </w:num>
  <w:num w:numId="231">
    <w:abstractNumId w:val="110"/>
  </w:num>
  <w:num w:numId="232">
    <w:abstractNumId w:val="356"/>
  </w:num>
  <w:num w:numId="233">
    <w:abstractNumId w:val="221"/>
  </w:num>
  <w:num w:numId="234">
    <w:abstractNumId w:val="374"/>
  </w:num>
  <w:num w:numId="235">
    <w:abstractNumId w:val="340"/>
  </w:num>
  <w:num w:numId="236">
    <w:abstractNumId w:val="371"/>
  </w:num>
  <w:num w:numId="237">
    <w:abstractNumId w:val="116"/>
  </w:num>
  <w:num w:numId="238">
    <w:abstractNumId w:val="117"/>
  </w:num>
  <w:num w:numId="239">
    <w:abstractNumId w:val="257"/>
  </w:num>
  <w:num w:numId="240">
    <w:abstractNumId w:val="338"/>
  </w:num>
  <w:num w:numId="241">
    <w:abstractNumId w:val="130"/>
  </w:num>
  <w:num w:numId="242">
    <w:abstractNumId w:val="45"/>
  </w:num>
  <w:num w:numId="243">
    <w:abstractNumId w:val="7"/>
  </w:num>
  <w:num w:numId="244">
    <w:abstractNumId w:val="336"/>
  </w:num>
  <w:num w:numId="245">
    <w:abstractNumId w:val="334"/>
  </w:num>
  <w:num w:numId="246">
    <w:abstractNumId w:val="292"/>
  </w:num>
  <w:num w:numId="247">
    <w:abstractNumId w:val="134"/>
  </w:num>
  <w:num w:numId="248">
    <w:abstractNumId w:val="153"/>
  </w:num>
  <w:num w:numId="249">
    <w:abstractNumId w:val="201"/>
  </w:num>
  <w:num w:numId="250">
    <w:abstractNumId w:val="22"/>
  </w:num>
  <w:num w:numId="251">
    <w:abstractNumId w:val="252"/>
  </w:num>
  <w:num w:numId="252">
    <w:abstractNumId w:val="15"/>
  </w:num>
  <w:num w:numId="253">
    <w:abstractNumId w:val="227"/>
  </w:num>
  <w:num w:numId="254">
    <w:abstractNumId w:val="39"/>
  </w:num>
  <w:num w:numId="255">
    <w:abstractNumId w:val="183"/>
  </w:num>
  <w:num w:numId="256">
    <w:abstractNumId w:val="235"/>
  </w:num>
  <w:num w:numId="257">
    <w:abstractNumId w:val="237"/>
  </w:num>
  <w:num w:numId="258">
    <w:abstractNumId w:val="135"/>
  </w:num>
  <w:num w:numId="259">
    <w:abstractNumId w:val="137"/>
  </w:num>
  <w:num w:numId="260">
    <w:abstractNumId w:val="120"/>
  </w:num>
  <w:num w:numId="261">
    <w:abstractNumId w:val="352"/>
  </w:num>
  <w:num w:numId="262">
    <w:abstractNumId w:val="188"/>
  </w:num>
  <w:num w:numId="263">
    <w:abstractNumId w:val="119"/>
  </w:num>
  <w:num w:numId="264">
    <w:abstractNumId w:val="342"/>
  </w:num>
  <w:num w:numId="265">
    <w:abstractNumId w:val="283"/>
  </w:num>
  <w:num w:numId="266">
    <w:abstractNumId w:val="84"/>
  </w:num>
  <w:num w:numId="267">
    <w:abstractNumId w:val="250"/>
  </w:num>
  <w:num w:numId="268">
    <w:abstractNumId w:val="310"/>
  </w:num>
  <w:num w:numId="269">
    <w:abstractNumId w:val="121"/>
  </w:num>
  <w:num w:numId="270">
    <w:abstractNumId w:val="205"/>
  </w:num>
  <w:num w:numId="271">
    <w:abstractNumId w:val="106"/>
  </w:num>
  <w:num w:numId="272">
    <w:abstractNumId w:val="363"/>
  </w:num>
  <w:num w:numId="273">
    <w:abstractNumId w:val="341"/>
  </w:num>
  <w:num w:numId="274">
    <w:abstractNumId w:val="60"/>
  </w:num>
  <w:num w:numId="275">
    <w:abstractNumId w:val="241"/>
  </w:num>
  <w:num w:numId="276">
    <w:abstractNumId w:val="171"/>
  </w:num>
  <w:num w:numId="277">
    <w:abstractNumId w:val="24"/>
  </w:num>
  <w:num w:numId="278">
    <w:abstractNumId w:val="284"/>
  </w:num>
  <w:num w:numId="279">
    <w:abstractNumId w:val="107"/>
  </w:num>
  <w:num w:numId="280">
    <w:abstractNumId w:val="150"/>
  </w:num>
  <w:num w:numId="281">
    <w:abstractNumId w:val="271"/>
  </w:num>
  <w:num w:numId="282">
    <w:abstractNumId w:val="247"/>
  </w:num>
  <w:num w:numId="283">
    <w:abstractNumId w:val="377"/>
  </w:num>
  <w:num w:numId="284">
    <w:abstractNumId w:val="43"/>
  </w:num>
  <w:num w:numId="285">
    <w:abstractNumId w:val="308"/>
  </w:num>
  <w:num w:numId="286">
    <w:abstractNumId w:val="268"/>
  </w:num>
  <w:num w:numId="287">
    <w:abstractNumId w:val="97"/>
  </w:num>
  <w:num w:numId="288">
    <w:abstractNumId w:val="239"/>
  </w:num>
  <w:num w:numId="289">
    <w:abstractNumId w:val="289"/>
  </w:num>
  <w:num w:numId="290">
    <w:abstractNumId w:val="87"/>
  </w:num>
  <w:num w:numId="291">
    <w:abstractNumId w:val="382"/>
  </w:num>
  <w:num w:numId="292">
    <w:abstractNumId w:val="217"/>
  </w:num>
  <w:num w:numId="293">
    <w:abstractNumId w:val="194"/>
  </w:num>
  <w:num w:numId="294">
    <w:abstractNumId w:val="68"/>
  </w:num>
  <w:num w:numId="295">
    <w:abstractNumId w:val="193"/>
  </w:num>
  <w:num w:numId="296">
    <w:abstractNumId w:val="339"/>
  </w:num>
  <w:num w:numId="297">
    <w:abstractNumId w:val="158"/>
  </w:num>
  <w:num w:numId="298">
    <w:abstractNumId w:val="298"/>
  </w:num>
  <w:num w:numId="299">
    <w:abstractNumId w:val="178"/>
  </w:num>
  <w:num w:numId="300">
    <w:abstractNumId w:val="270"/>
  </w:num>
  <w:num w:numId="301">
    <w:abstractNumId w:val="189"/>
  </w:num>
  <w:num w:numId="302">
    <w:abstractNumId w:val="163"/>
  </w:num>
  <w:num w:numId="303">
    <w:abstractNumId w:val="143"/>
  </w:num>
  <w:num w:numId="304">
    <w:abstractNumId w:val="364"/>
  </w:num>
  <w:num w:numId="305">
    <w:abstractNumId w:val="360"/>
  </w:num>
  <w:num w:numId="306">
    <w:abstractNumId w:val="136"/>
  </w:num>
  <w:num w:numId="307">
    <w:abstractNumId w:val="365"/>
  </w:num>
  <w:num w:numId="308">
    <w:abstractNumId w:val="51"/>
  </w:num>
  <w:num w:numId="309">
    <w:abstractNumId w:val="50"/>
  </w:num>
  <w:num w:numId="310">
    <w:abstractNumId w:val="386"/>
  </w:num>
  <w:num w:numId="311">
    <w:abstractNumId w:val="302"/>
  </w:num>
  <w:num w:numId="312">
    <w:abstractNumId w:val="78"/>
  </w:num>
  <w:num w:numId="313">
    <w:abstractNumId w:val="319"/>
  </w:num>
  <w:num w:numId="314">
    <w:abstractNumId w:val="300"/>
  </w:num>
  <w:num w:numId="315">
    <w:abstractNumId w:val="375"/>
  </w:num>
  <w:num w:numId="316">
    <w:abstractNumId w:val="127"/>
  </w:num>
  <w:num w:numId="317">
    <w:abstractNumId w:val="20"/>
  </w:num>
  <w:num w:numId="318">
    <w:abstractNumId w:val="203"/>
  </w:num>
  <w:num w:numId="319">
    <w:abstractNumId w:val="258"/>
  </w:num>
  <w:num w:numId="320">
    <w:abstractNumId w:val="125"/>
  </w:num>
  <w:num w:numId="321">
    <w:abstractNumId w:val="210"/>
  </w:num>
  <w:num w:numId="322">
    <w:abstractNumId w:val="238"/>
  </w:num>
  <w:num w:numId="323">
    <w:abstractNumId w:val="41"/>
  </w:num>
  <w:num w:numId="324">
    <w:abstractNumId w:val="71"/>
  </w:num>
  <w:num w:numId="325">
    <w:abstractNumId w:val="90"/>
  </w:num>
  <w:num w:numId="326">
    <w:abstractNumId w:val="1"/>
  </w:num>
  <w:num w:numId="327">
    <w:abstractNumId w:val="186"/>
  </w:num>
  <w:num w:numId="328">
    <w:abstractNumId w:val="264"/>
  </w:num>
  <w:num w:numId="329">
    <w:abstractNumId w:val="154"/>
  </w:num>
  <w:num w:numId="330">
    <w:abstractNumId w:val="67"/>
  </w:num>
  <w:num w:numId="331">
    <w:abstractNumId w:val="52"/>
  </w:num>
  <w:num w:numId="332">
    <w:abstractNumId w:val="180"/>
  </w:num>
  <w:num w:numId="333">
    <w:abstractNumId w:val="240"/>
  </w:num>
  <w:num w:numId="334">
    <w:abstractNumId w:val="290"/>
  </w:num>
  <w:num w:numId="335">
    <w:abstractNumId w:val="335"/>
  </w:num>
  <w:num w:numId="336">
    <w:abstractNumId w:val="318"/>
  </w:num>
  <w:num w:numId="337">
    <w:abstractNumId w:val="109"/>
  </w:num>
  <w:num w:numId="338">
    <w:abstractNumId w:val="103"/>
  </w:num>
  <w:num w:numId="339">
    <w:abstractNumId w:val="61"/>
  </w:num>
  <w:num w:numId="340">
    <w:abstractNumId w:val="337"/>
  </w:num>
  <w:num w:numId="341">
    <w:abstractNumId w:val="234"/>
  </w:num>
  <w:num w:numId="342">
    <w:abstractNumId w:val="42"/>
  </w:num>
  <w:num w:numId="343">
    <w:abstractNumId w:val="53"/>
  </w:num>
  <w:num w:numId="344">
    <w:abstractNumId w:val="357"/>
  </w:num>
  <w:num w:numId="345">
    <w:abstractNumId w:val="276"/>
  </w:num>
  <w:num w:numId="346">
    <w:abstractNumId w:val="172"/>
  </w:num>
  <w:num w:numId="347">
    <w:abstractNumId w:val="325"/>
  </w:num>
  <w:num w:numId="348">
    <w:abstractNumId w:val="297"/>
  </w:num>
  <w:num w:numId="349">
    <w:abstractNumId w:val="306"/>
  </w:num>
  <w:num w:numId="350">
    <w:abstractNumId w:val="30"/>
  </w:num>
  <w:num w:numId="351">
    <w:abstractNumId w:val="5"/>
  </w:num>
  <w:num w:numId="352">
    <w:abstractNumId w:val="220"/>
  </w:num>
  <w:num w:numId="353">
    <w:abstractNumId w:val="278"/>
  </w:num>
  <w:num w:numId="354">
    <w:abstractNumId w:val="166"/>
  </w:num>
  <w:num w:numId="355">
    <w:abstractNumId w:val="11"/>
  </w:num>
  <w:num w:numId="356">
    <w:abstractNumId w:val="279"/>
  </w:num>
  <w:num w:numId="357">
    <w:abstractNumId w:val="185"/>
  </w:num>
  <w:num w:numId="358">
    <w:abstractNumId w:val="56"/>
  </w:num>
  <w:num w:numId="359">
    <w:abstractNumId w:val="192"/>
  </w:num>
  <w:num w:numId="360">
    <w:abstractNumId w:val="259"/>
  </w:num>
  <w:num w:numId="361">
    <w:abstractNumId w:val="34"/>
  </w:num>
  <w:num w:numId="362">
    <w:abstractNumId w:val="3"/>
  </w:num>
  <w:num w:numId="363">
    <w:abstractNumId w:val="261"/>
  </w:num>
  <w:num w:numId="364">
    <w:abstractNumId w:val="287"/>
  </w:num>
  <w:num w:numId="365">
    <w:abstractNumId w:val="177"/>
  </w:num>
  <w:num w:numId="366">
    <w:abstractNumId w:val="293"/>
  </w:num>
  <w:num w:numId="367">
    <w:abstractNumId w:val="155"/>
  </w:num>
  <w:num w:numId="368">
    <w:abstractNumId w:val="31"/>
  </w:num>
  <w:num w:numId="369">
    <w:abstractNumId w:val="280"/>
  </w:num>
  <w:num w:numId="370">
    <w:abstractNumId w:val="251"/>
  </w:num>
  <w:num w:numId="371">
    <w:abstractNumId w:val="44"/>
  </w:num>
  <w:num w:numId="372">
    <w:abstractNumId w:val="132"/>
  </w:num>
  <w:num w:numId="373">
    <w:abstractNumId w:val="323"/>
  </w:num>
  <w:num w:numId="374">
    <w:abstractNumId w:val="160"/>
  </w:num>
  <w:num w:numId="375">
    <w:abstractNumId w:val="115"/>
  </w:num>
  <w:num w:numId="376">
    <w:abstractNumId w:val="33"/>
  </w:num>
  <w:num w:numId="377">
    <w:abstractNumId w:val="311"/>
  </w:num>
  <w:num w:numId="378">
    <w:abstractNumId w:val="164"/>
  </w:num>
  <w:num w:numId="379">
    <w:abstractNumId w:val="175"/>
  </w:num>
  <w:num w:numId="380">
    <w:abstractNumId w:val="81"/>
  </w:num>
  <w:num w:numId="381">
    <w:abstractNumId w:val="181"/>
  </w:num>
  <w:num w:numId="382">
    <w:abstractNumId w:val="347"/>
  </w:num>
  <w:num w:numId="383">
    <w:abstractNumId w:val="331"/>
  </w:num>
  <w:num w:numId="384">
    <w:abstractNumId w:val="157"/>
  </w:num>
  <w:num w:numId="385">
    <w:abstractNumId w:val="123"/>
  </w:num>
  <w:num w:numId="386">
    <w:abstractNumId w:val="265"/>
  </w:num>
  <w:num w:numId="387">
    <w:abstractNumId w:val="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D26C2"/>
    <w:rsid w:val="066D26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Lines="0" w:beforeAutospacing="1" w:after="100" w:afterLines="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2016-12-16T02:19:00Z</dcterms:created>
  <dc:creator>Administrator</dc:creator>
  <cp:lastModifiedBy>Administrator</cp:lastModifiedBy>
  <cp:lastPrinted>2016-12-16T02:22:45Z</cp:lastPrinted>
  <dcterms:modified xsi:type="dcterms:W3CDTF">2016-12-16T02:42:04Z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